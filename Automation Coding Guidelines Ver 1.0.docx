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1D5" w:rsidRPr="007D67FA" w:rsidRDefault="001E400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rsidP="00FC6336">
      <w:pPr>
        <w:jc w:val="center"/>
        <w:rPr>
          <w:rFonts w:asciiTheme="minorHAnsi" w:hAnsiTheme="minorHAnsi"/>
          <w:sz w:val="22"/>
          <w:szCs w:val="22"/>
        </w:rPr>
      </w:pPr>
    </w:p>
    <w:p w:rsidR="00FC6336" w:rsidRPr="007D67FA" w:rsidRDefault="00BF775C" w:rsidP="00FC6336">
      <w:pPr>
        <w:pStyle w:val="Title"/>
        <w:rPr>
          <w:rFonts w:asciiTheme="minorHAnsi" w:hAnsiTheme="minorHAnsi"/>
          <w:i w:val="0"/>
          <w:sz w:val="22"/>
          <w:szCs w:val="22"/>
        </w:rPr>
      </w:pPr>
      <w:r>
        <w:rPr>
          <w:rFonts w:asciiTheme="minorHAnsi" w:hAnsiTheme="minorHAnsi"/>
          <w:noProof/>
          <w:sz w:val="22"/>
          <w:szCs w:val="22"/>
        </w:rPr>
        <w:t>Unisys</w:t>
      </w:r>
    </w:p>
    <w:p w:rsidR="00FC6336" w:rsidRPr="007D67FA" w:rsidRDefault="00D704FC" w:rsidP="00FC6336">
      <w:pPr>
        <w:pStyle w:val="Title"/>
        <w:rPr>
          <w:rFonts w:asciiTheme="minorHAnsi" w:hAnsiTheme="minorHAnsi"/>
          <w:i w:val="0"/>
          <w:sz w:val="22"/>
          <w:szCs w:val="22"/>
          <w:lang w:val="pt-BR"/>
        </w:rPr>
      </w:pPr>
      <w:bookmarkStart w:id="0" w:name="_Toc260403691"/>
      <w:bookmarkStart w:id="1" w:name="_Toc456071953"/>
      <w:r w:rsidRPr="007D67FA">
        <w:rPr>
          <w:rFonts w:asciiTheme="minorHAnsi" w:hAnsiTheme="minorHAnsi"/>
          <w:i w:val="0"/>
          <w:sz w:val="22"/>
          <w:szCs w:val="22"/>
          <w:lang w:val="pt-BR"/>
        </w:rPr>
        <w:t xml:space="preserve">Automation </w:t>
      </w:r>
      <w:r w:rsidR="00532186" w:rsidRPr="007D67FA">
        <w:rPr>
          <w:rFonts w:asciiTheme="minorHAnsi" w:hAnsiTheme="minorHAnsi"/>
          <w:i w:val="0"/>
          <w:sz w:val="22"/>
          <w:szCs w:val="22"/>
          <w:lang w:val="pt-BR"/>
        </w:rPr>
        <w:t>Scripting</w:t>
      </w:r>
      <w:r w:rsidR="00FC6336" w:rsidRPr="007D67FA">
        <w:rPr>
          <w:rFonts w:asciiTheme="minorHAnsi" w:hAnsiTheme="minorHAnsi"/>
          <w:i w:val="0"/>
          <w:sz w:val="22"/>
          <w:szCs w:val="22"/>
          <w:lang w:val="pt-BR"/>
        </w:rPr>
        <w:t xml:space="preserve"> guideline</w:t>
      </w:r>
      <w:bookmarkEnd w:id="0"/>
      <w:bookmarkEnd w:id="1"/>
    </w:p>
    <w:p w:rsidR="00FC6336" w:rsidRPr="007D67FA" w:rsidRDefault="00FC6336" w:rsidP="00FC6336">
      <w:pPr>
        <w:pStyle w:val="Subtitle"/>
        <w:rPr>
          <w:rFonts w:asciiTheme="minorHAnsi" w:hAnsiTheme="minorHAnsi"/>
          <w:i w:val="0"/>
          <w:sz w:val="22"/>
          <w:szCs w:val="22"/>
          <w:lang w:val="pt-BR"/>
        </w:rPr>
      </w:pPr>
      <w:bookmarkStart w:id="2" w:name="_Toc171926500"/>
      <w:bookmarkStart w:id="3" w:name="_Toc172512243"/>
      <w:bookmarkStart w:id="4" w:name="_Toc260403692"/>
      <w:bookmarkStart w:id="5" w:name="_Toc381878671"/>
      <w:bookmarkStart w:id="6" w:name="_Toc381878822"/>
      <w:bookmarkStart w:id="7" w:name="_Toc381879040"/>
      <w:bookmarkStart w:id="8" w:name="_Toc381880237"/>
      <w:bookmarkStart w:id="9" w:name="_Toc456071954"/>
      <w:r w:rsidRPr="007D67FA">
        <w:rPr>
          <w:rFonts w:asciiTheme="minorHAnsi" w:hAnsiTheme="minorHAnsi"/>
          <w:i w:val="0"/>
          <w:sz w:val="22"/>
          <w:szCs w:val="22"/>
          <w:lang w:val="pt-BR"/>
        </w:rPr>
        <w:t xml:space="preserve">Doc No: </w:t>
      </w:r>
      <w:r w:rsidR="00BF775C">
        <w:rPr>
          <w:rFonts w:asciiTheme="minorHAnsi" w:hAnsiTheme="minorHAnsi"/>
          <w:i w:val="0"/>
          <w:sz w:val="22"/>
          <w:szCs w:val="22"/>
          <w:lang w:val="pt-BR"/>
        </w:rPr>
        <w:t>Unisys</w:t>
      </w:r>
      <w:r w:rsidRPr="007D67FA">
        <w:rPr>
          <w:rFonts w:asciiTheme="minorHAnsi" w:hAnsiTheme="minorHAnsi"/>
          <w:i w:val="0"/>
          <w:sz w:val="22"/>
          <w:szCs w:val="22"/>
          <w:lang w:val="pt-BR"/>
        </w:rPr>
        <w:t>/00/</w:t>
      </w:r>
      <w:bookmarkEnd w:id="2"/>
      <w:bookmarkEnd w:id="3"/>
      <w:bookmarkEnd w:id="4"/>
      <w:r w:rsidRPr="007D67FA">
        <w:rPr>
          <w:rFonts w:asciiTheme="minorHAnsi" w:hAnsiTheme="minorHAnsi"/>
          <w:i w:val="0"/>
          <w:sz w:val="22"/>
          <w:szCs w:val="22"/>
          <w:lang w:val="pt-BR"/>
        </w:rPr>
        <w:t>00</w:t>
      </w:r>
      <w:bookmarkEnd w:id="5"/>
      <w:bookmarkEnd w:id="6"/>
      <w:bookmarkEnd w:id="7"/>
      <w:bookmarkEnd w:id="8"/>
      <w:bookmarkEnd w:id="9"/>
    </w:p>
    <w:p w:rsidR="00FC6336" w:rsidRPr="007D67FA" w:rsidRDefault="00FC6336" w:rsidP="00FC6336">
      <w:pPr>
        <w:pStyle w:val="Subtitle"/>
        <w:rPr>
          <w:rFonts w:asciiTheme="minorHAnsi" w:hAnsiTheme="minorHAnsi"/>
          <w:sz w:val="22"/>
          <w:szCs w:val="22"/>
        </w:rPr>
      </w:pPr>
      <w:bookmarkStart w:id="10" w:name="_Toc171926501"/>
      <w:bookmarkStart w:id="11" w:name="_Toc172512244"/>
      <w:bookmarkStart w:id="12" w:name="_Toc260403693"/>
      <w:bookmarkStart w:id="13" w:name="_Toc381878672"/>
      <w:bookmarkStart w:id="14" w:name="_Toc381878823"/>
      <w:bookmarkStart w:id="15" w:name="_Toc381879041"/>
      <w:bookmarkStart w:id="16" w:name="_Toc381880238"/>
      <w:bookmarkStart w:id="17" w:name="_Toc456071955"/>
      <w:r w:rsidRPr="007D67FA">
        <w:rPr>
          <w:rFonts w:asciiTheme="minorHAnsi" w:hAnsiTheme="minorHAnsi"/>
          <w:sz w:val="22"/>
          <w:szCs w:val="22"/>
          <w:lang w:val="pt-BR"/>
        </w:rPr>
        <w:t>Ver. 1.</w:t>
      </w:r>
      <w:bookmarkEnd w:id="10"/>
      <w:bookmarkEnd w:id="11"/>
      <w:bookmarkEnd w:id="12"/>
      <w:bookmarkEnd w:id="13"/>
      <w:bookmarkEnd w:id="14"/>
      <w:bookmarkEnd w:id="15"/>
      <w:bookmarkEnd w:id="16"/>
      <w:r w:rsidR="0030377A" w:rsidRPr="007D67FA">
        <w:rPr>
          <w:rFonts w:asciiTheme="minorHAnsi" w:hAnsiTheme="minorHAnsi"/>
          <w:sz w:val="22"/>
          <w:szCs w:val="22"/>
          <w:lang w:val="pt-BR"/>
        </w:rPr>
        <w:t>0</w:t>
      </w:r>
      <w:bookmarkEnd w:id="17"/>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rsidP="00FC6336">
      <w:pPr>
        <w:jc w:val="center"/>
        <w:rPr>
          <w:rFonts w:asciiTheme="minorHAnsi" w:hAnsiTheme="minorHAnsi"/>
          <w:sz w:val="22"/>
          <w:szCs w:val="22"/>
          <w:lang w:val="pt-BR"/>
        </w:rPr>
      </w:pPr>
    </w:p>
    <w:p w:rsidR="00FC6336" w:rsidRPr="007D67FA" w:rsidRDefault="00FC6336" w:rsidP="00FC6336">
      <w:pPr>
        <w:jc w:val="center"/>
        <w:rPr>
          <w:rFonts w:asciiTheme="minorHAnsi" w:hAnsiTheme="minorHAnsi"/>
          <w:sz w:val="22"/>
          <w:szCs w:val="22"/>
          <w:lang w:val="pt-BR"/>
        </w:rPr>
      </w:pPr>
    </w:p>
    <w:p w:rsidR="00FC6336" w:rsidRPr="007D67FA" w:rsidRDefault="00FC6336" w:rsidP="00FC6336">
      <w:pPr>
        <w:pBdr>
          <w:top w:val="single" w:sz="4" w:space="1" w:color="auto"/>
          <w:left w:val="single" w:sz="4" w:space="4" w:color="auto"/>
          <w:bottom w:val="single" w:sz="4" w:space="1" w:color="auto"/>
          <w:right w:val="single" w:sz="4" w:space="4" w:color="auto"/>
        </w:pBdr>
        <w:tabs>
          <w:tab w:val="left" w:pos="5334"/>
        </w:tabs>
        <w:jc w:val="center"/>
        <w:rPr>
          <w:rFonts w:asciiTheme="minorHAnsi" w:hAnsiTheme="minorHAnsi"/>
          <w:b/>
          <w:sz w:val="22"/>
          <w:szCs w:val="22"/>
        </w:rPr>
      </w:pPr>
      <w:r w:rsidRPr="007D67FA">
        <w:rPr>
          <w:rFonts w:asciiTheme="minorHAnsi" w:hAnsiTheme="minorHAnsi"/>
          <w:b/>
          <w:sz w:val="22"/>
          <w:szCs w:val="22"/>
        </w:rPr>
        <w:t>Statement of Ownership</w:t>
      </w:r>
    </w:p>
    <w:p w:rsidR="00FC6336" w:rsidRPr="007D67FA" w:rsidRDefault="00FC6336" w:rsidP="00FC6336">
      <w:pPr>
        <w:pBdr>
          <w:top w:val="single" w:sz="4" w:space="1" w:color="auto"/>
          <w:left w:val="single" w:sz="4" w:space="4" w:color="auto"/>
          <w:bottom w:val="single" w:sz="4" w:space="1" w:color="auto"/>
          <w:right w:val="single" w:sz="4" w:space="4" w:color="auto"/>
        </w:pBdr>
        <w:tabs>
          <w:tab w:val="left" w:pos="5334"/>
        </w:tabs>
        <w:jc w:val="center"/>
        <w:rPr>
          <w:rFonts w:asciiTheme="minorHAnsi" w:hAnsiTheme="minorHAnsi"/>
          <w:sz w:val="22"/>
          <w:szCs w:val="22"/>
        </w:rPr>
      </w:pPr>
      <w:r w:rsidRPr="007D67FA">
        <w:rPr>
          <w:rFonts w:asciiTheme="minorHAnsi" w:hAnsiTheme="minorHAnsi"/>
          <w:sz w:val="22"/>
          <w:szCs w:val="22"/>
        </w:rPr>
        <w:t xml:space="preserve">This document contains information that is proprietary to </w:t>
      </w:r>
      <w:r w:rsidR="00BF775C">
        <w:rPr>
          <w:rFonts w:asciiTheme="minorHAnsi" w:hAnsiTheme="minorHAnsi"/>
          <w:sz w:val="22"/>
          <w:szCs w:val="22"/>
        </w:rPr>
        <w:t>Unisys</w:t>
      </w:r>
      <w:r w:rsidRPr="007D67FA">
        <w:rPr>
          <w:rFonts w:asciiTheme="minorHAnsi" w:hAnsiTheme="minorHAnsi"/>
          <w:sz w:val="22"/>
          <w:szCs w:val="22"/>
        </w:rPr>
        <w:t>, The document must, therefore, not be copied, reproduced in any manner or distributed in part or in its entirety without the explicit written permission of the owner.</w:t>
      </w:r>
    </w:p>
    <w:p w:rsidR="00FC6336" w:rsidRPr="007D67FA" w:rsidRDefault="00FC6336" w:rsidP="00FC6336">
      <w:pPr>
        <w:pBdr>
          <w:top w:val="single" w:sz="4" w:space="1" w:color="auto"/>
          <w:left w:val="single" w:sz="4" w:space="4" w:color="auto"/>
          <w:bottom w:val="single" w:sz="4" w:space="1" w:color="auto"/>
          <w:right w:val="single" w:sz="4" w:space="4" w:color="auto"/>
        </w:pBdr>
        <w:tabs>
          <w:tab w:val="left" w:pos="5334"/>
        </w:tabs>
        <w:jc w:val="center"/>
        <w:rPr>
          <w:rFonts w:asciiTheme="minorHAnsi" w:hAnsiTheme="minorHAnsi"/>
          <w:b/>
          <w:sz w:val="22"/>
          <w:szCs w:val="22"/>
        </w:rPr>
      </w:pPr>
      <w:r w:rsidRPr="007D67FA">
        <w:rPr>
          <w:rFonts w:asciiTheme="minorHAnsi" w:hAnsiTheme="minorHAnsi"/>
          <w:b/>
          <w:sz w:val="22"/>
          <w:szCs w:val="22"/>
        </w:rPr>
        <w:t>For Controlled Circulation Only</w:t>
      </w:r>
    </w:p>
    <w:p w:rsidR="00FC6336" w:rsidRPr="007D67FA" w:rsidRDefault="00FC6336" w:rsidP="00FC6336">
      <w:pPr>
        <w:pBdr>
          <w:top w:val="single" w:sz="4" w:space="1" w:color="auto"/>
          <w:left w:val="single" w:sz="4" w:space="4" w:color="auto"/>
          <w:bottom w:val="single" w:sz="4" w:space="1" w:color="auto"/>
          <w:right w:val="single" w:sz="4" w:space="4" w:color="auto"/>
        </w:pBdr>
        <w:tabs>
          <w:tab w:val="left" w:pos="5334"/>
        </w:tabs>
        <w:jc w:val="center"/>
        <w:rPr>
          <w:rFonts w:asciiTheme="minorHAnsi" w:hAnsiTheme="minorHAnsi"/>
          <w:sz w:val="22"/>
          <w:szCs w:val="22"/>
        </w:rPr>
      </w:pPr>
      <w:r w:rsidRPr="007D67FA">
        <w:rPr>
          <w:rFonts w:asciiTheme="minorHAnsi" w:hAnsiTheme="minorHAnsi"/>
          <w:sz w:val="22"/>
          <w:szCs w:val="22"/>
        </w:rPr>
        <w:t xml:space="preserve">This document must only be made available to persons who have executed </w:t>
      </w:r>
      <w:r w:rsidR="00BF775C">
        <w:rPr>
          <w:rFonts w:asciiTheme="minorHAnsi" w:hAnsiTheme="minorHAnsi"/>
          <w:sz w:val="22"/>
          <w:szCs w:val="22"/>
        </w:rPr>
        <w:t>Unisys</w:t>
      </w:r>
      <w:r w:rsidR="00AE0163" w:rsidRPr="007D67FA">
        <w:rPr>
          <w:rFonts w:asciiTheme="minorHAnsi" w:hAnsiTheme="minorHAnsi"/>
          <w:sz w:val="22"/>
          <w:szCs w:val="22"/>
        </w:rPr>
        <w:t xml:space="preserve"> </w:t>
      </w:r>
      <w:r w:rsidRPr="007D67FA">
        <w:rPr>
          <w:rFonts w:asciiTheme="minorHAnsi" w:hAnsiTheme="minorHAnsi"/>
          <w:sz w:val="22"/>
          <w:szCs w:val="22"/>
        </w:rPr>
        <w:t>standard non-disclosure, non-compete agreement.</w:t>
      </w:r>
    </w:p>
    <w:p w:rsidR="00FC6336" w:rsidRPr="007D67FA" w:rsidRDefault="00FC6336" w:rsidP="00FC6336">
      <w:pPr>
        <w:pStyle w:val="BodyText"/>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30377A" w:rsidRPr="007D67FA" w:rsidRDefault="0030377A" w:rsidP="00170A87">
      <w:pPr>
        <w:tabs>
          <w:tab w:val="center" w:pos="4987"/>
        </w:tabs>
        <w:spacing w:line="360" w:lineRule="auto"/>
        <w:jc w:val="left"/>
        <w:rPr>
          <w:rFonts w:asciiTheme="minorHAnsi" w:hAnsiTheme="minorHAnsi"/>
          <w:b/>
          <w:sz w:val="22"/>
          <w:szCs w:val="22"/>
        </w:rPr>
      </w:pPr>
      <w:bookmarkStart w:id="18" w:name="_Toc305663172"/>
    </w:p>
    <w:p w:rsidR="00FC6336" w:rsidRPr="007D67FA" w:rsidRDefault="00FC6336" w:rsidP="00170A87">
      <w:pPr>
        <w:tabs>
          <w:tab w:val="center" w:pos="4987"/>
        </w:tabs>
        <w:spacing w:line="360" w:lineRule="auto"/>
        <w:jc w:val="left"/>
        <w:rPr>
          <w:rFonts w:asciiTheme="minorHAnsi" w:hAnsiTheme="minorHAnsi"/>
          <w:sz w:val="22"/>
          <w:szCs w:val="22"/>
        </w:rPr>
      </w:pPr>
      <w:r w:rsidRPr="007D67FA">
        <w:rPr>
          <w:rFonts w:asciiTheme="minorHAnsi" w:hAnsiTheme="minorHAnsi"/>
          <w:b/>
          <w:sz w:val="22"/>
          <w:szCs w:val="22"/>
        </w:rPr>
        <w:t>Template Control</w:t>
      </w:r>
      <w:bookmarkEnd w:id="18"/>
      <w:r w:rsidR="00170A87" w:rsidRPr="007D67FA">
        <w:rPr>
          <w:rFonts w:asciiTheme="minorHAnsi" w:hAnsiTheme="minorHAnsi"/>
          <w:b/>
          <w:sz w:val="22"/>
          <w:szCs w:val="22"/>
        </w:rPr>
        <w:tab/>
      </w:r>
    </w:p>
    <w:p w:rsidR="00FC6336" w:rsidRPr="007D67FA" w:rsidRDefault="00FC6336" w:rsidP="00FC6336">
      <w:pPr>
        <w:spacing w:line="360" w:lineRule="auto"/>
        <w:jc w:val="left"/>
        <w:rPr>
          <w:rFonts w:asciiTheme="minorHAnsi" w:hAnsiTheme="minorHAnsi"/>
          <w:b/>
          <w:sz w:val="22"/>
          <w:szCs w:val="22"/>
        </w:rPr>
      </w:pPr>
      <w:bookmarkStart w:id="19" w:name="_Toc283985919"/>
      <w:bookmarkStart w:id="20" w:name="_Toc283985973"/>
      <w:bookmarkStart w:id="21" w:name="_Toc283998920"/>
      <w:bookmarkStart w:id="22" w:name="_Toc305663173"/>
      <w:r w:rsidRPr="007D67FA">
        <w:rPr>
          <w:rFonts w:asciiTheme="minorHAnsi" w:hAnsiTheme="minorHAnsi"/>
          <w:b/>
          <w:sz w:val="22"/>
          <w:szCs w:val="22"/>
        </w:rPr>
        <w:t>Change History</w:t>
      </w:r>
      <w:bookmarkEnd w:id="19"/>
      <w:bookmarkEnd w:id="20"/>
      <w:bookmarkEnd w:id="21"/>
      <w:bookmarkEnd w:id="22"/>
    </w:p>
    <w:tbl>
      <w:tblPr>
        <w:tblW w:w="91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340"/>
        <w:gridCol w:w="1340"/>
        <w:gridCol w:w="1724"/>
        <w:gridCol w:w="1915"/>
        <w:gridCol w:w="1724"/>
      </w:tblGrid>
      <w:tr w:rsidR="00FC6336" w:rsidRPr="007D67FA" w:rsidTr="00C8397B">
        <w:trPr>
          <w:cantSplit/>
          <w:trHeight w:val="482"/>
        </w:trPr>
        <w:tc>
          <w:tcPr>
            <w:tcW w:w="1149"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Version</w:t>
            </w:r>
          </w:p>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No.</w:t>
            </w:r>
          </w:p>
        </w:tc>
        <w:tc>
          <w:tcPr>
            <w:tcW w:w="1340"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Details of Change</w:t>
            </w:r>
          </w:p>
        </w:tc>
        <w:tc>
          <w:tcPr>
            <w:tcW w:w="1340"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Changed Sections</w:t>
            </w:r>
          </w:p>
        </w:tc>
        <w:tc>
          <w:tcPr>
            <w:tcW w:w="1724"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Prepared by</w:t>
            </w:r>
          </w:p>
        </w:tc>
        <w:tc>
          <w:tcPr>
            <w:tcW w:w="1915"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Reviewed/</w:t>
            </w:r>
          </w:p>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Approved by</w:t>
            </w:r>
          </w:p>
        </w:tc>
        <w:tc>
          <w:tcPr>
            <w:tcW w:w="1724" w:type="dxa"/>
            <w:shd w:val="clear" w:color="auto" w:fill="BFBFBF"/>
            <w:vAlign w:val="center"/>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Date</w:t>
            </w:r>
          </w:p>
        </w:tc>
      </w:tr>
      <w:tr w:rsidR="00FC6336" w:rsidRPr="007D67FA" w:rsidTr="00C8397B">
        <w:trPr>
          <w:cantSplit/>
          <w:trHeight w:val="482"/>
        </w:trPr>
        <w:tc>
          <w:tcPr>
            <w:tcW w:w="1149" w:type="dxa"/>
            <w:vAlign w:val="center"/>
          </w:tcPr>
          <w:p w:rsidR="00FC6336" w:rsidRPr="007D67FA" w:rsidRDefault="00853E27" w:rsidP="00212764">
            <w:pPr>
              <w:pStyle w:val="tabletext"/>
              <w:rPr>
                <w:rFonts w:asciiTheme="minorHAnsi" w:hAnsiTheme="minorHAnsi"/>
                <w:sz w:val="22"/>
                <w:szCs w:val="22"/>
              </w:rPr>
            </w:pPr>
            <w:r w:rsidRPr="007D67FA">
              <w:rPr>
                <w:rFonts w:asciiTheme="minorHAnsi" w:hAnsiTheme="minorHAnsi"/>
                <w:sz w:val="22"/>
                <w:szCs w:val="22"/>
              </w:rPr>
              <w:t>1.0</w:t>
            </w:r>
          </w:p>
        </w:tc>
        <w:tc>
          <w:tcPr>
            <w:tcW w:w="1340" w:type="dxa"/>
            <w:vAlign w:val="center"/>
          </w:tcPr>
          <w:p w:rsidR="00FC6336" w:rsidRPr="007D67FA" w:rsidRDefault="00853E27" w:rsidP="00212764">
            <w:pPr>
              <w:pStyle w:val="tabletext"/>
              <w:rPr>
                <w:rFonts w:asciiTheme="minorHAnsi" w:hAnsiTheme="minorHAnsi"/>
                <w:sz w:val="22"/>
                <w:szCs w:val="22"/>
              </w:rPr>
            </w:pPr>
            <w:r w:rsidRPr="007D67FA">
              <w:rPr>
                <w:rFonts w:asciiTheme="minorHAnsi" w:hAnsiTheme="minorHAnsi"/>
                <w:sz w:val="22"/>
                <w:szCs w:val="22"/>
              </w:rPr>
              <w:t>Draft</w:t>
            </w:r>
          </w:p>
        </w:tc>
        <w:tc>
          <w:tcPr>
            <w:tcW w:w="1340" w:type="dxa"/>
            <w:vAlign w:val="center"/>
          </w:tcPr>
          <w:p w:rsidR="00FC6336" w:rsidRPr="007D67FA" w:rsidRDefault="00FC6336" w:rsidP="00212764">
            <w:pPr>
              <w:pStyle w:val="tabletext"/>
              <w:rPr>
                <w:rFonts w:asciiTheme="minorHAnsi" w:hAnsiTheme="minorHAnsi"/>
                <w:sz w:val="22"/>
                <w:szCs w:val="22"/>
              </w:rPr>
            </w:pPr>
          </w:p>
        </w:tc>
        <w:tc>
          <w:tcPr>
            <w:tcW w:w="1724" w:type="dxa"/>
            <w:vAlign w:val="center"/>
          </w:tcPr>
          <w:p w:rsidR="00FC6336" w:rsidRPr="007D67FA" w:rsidRDefault="00FC6336" w:rsidP="00212764">
            <w:pPr>
              <w:pStyle w:val="tabletext"/>
              <w:rPr>
                <w:rFonts w:asciiTheme="minorHAnsi" w:hAnsiTheme="minorHAnsi"/>
                <w:sz w:val="22"/>
                <w:szCs w:val="22"/>
              </w:rPr>
            </w:pPr>
          </w:p>
        </w:tc>
        <w:tc>
          <w:tcPr>
            <w:tcW w:w="1915" w:type="dxa"/>
            <w:vAlign w:val="center"/>
          </w:tcPr>
          <w:p w:rsidR="00FC6336" w:rsidRPr="007D67FA" w:rsidRDefault="00FC6336" w:rsidP="00212764">
            <w:pPr>
              <w:pStyle w:val="tabletext"/>
              <w:rPr>
                <w:rFonts w:asciiTheme="minorHAnsi" w:hAnsiTheme="minorHAnsi"/>
                <w:sz w:val="22"/>
                <w:szCs w:val="22"/>
              </w:rPr>
            </w:pPr>
          </w:p>
        </w:tc>
        <w:tc>
          <w:tcPr>
            <w:tcW w:w="1724" w:type="dxa"/>
            <w:vAlign w:val="center"/>
          </w:tcPr>
          <w:p w:rsidR="00FC6336" w:rsidRPr="007D67FA" w:rsidRDefault="001823E3" w:rsidP="00BF775C">
            <w:pPr>
              <w:pStyle w:val="tabletext"/>
              <w:rPr>
                <w:rFonts w:asciiTheme="minorHAnsi" w:hAnsiTheme="minorHAnsi"/>
                <w:sz w:val="22"/>
                <w:szCs w:val="22"/>
              </w:rPr>
            </w:pPr>
            <w:r>
              <w:rPr>
                <w:rFonts w:asciiTheme="minorHAnsi" w:hAnsiTheme="minorHAnsi"/>
                <w:sz w:val="22"/>
                <w:szCs w:val="22"/>
              </w:rPr>
              <w:t>2</w:t>
            </w:r>
            <w:r w:rsidR="00BF775C">
              <w:rPr>
                <w:rFonts w:asciiTheme="minorHAnsi" w:hAnsiTheme="minorHAnsi"/>
                <w:sz w:val="22"/>
                <w:szCs w:val="22"/>
              </w:rPr>
              <w:t>6/04</w:t>
            </w:r>
            <w:r>
              <w:rPr>
                <w:rFonts w:asciiTheme="minorHAnsi" w:hAnsiTheme="minorHAnsi"/>
                <w:sz w:val="22"/>
                <w:szCs w:val="22"/>
              </w:rPr>
              <w:t>/2017</w:t>
            </w:r>
          </w:p>
        </w:tc>
      </w:tr>
    </w:tbl>
    <w:p w:rsidR="00FC6336" w:rsidRPr="007D67FA" w:rsidRDefault="00FC6336" w:rsidP="00FC6336">
      <w:pPr>
        <w:pStyle w:val="StyleHeading2SAHeading2SAHeading21SAHeading22SAHeading23"/>
        <w:rPr>
          <w:rFonts w:asciiTheme="minorHAnsi" w:hAnsiTheme="minorHAnsi"/>
          <w:sz w:val="22"/>
          <w:szCs w:val="22"/>
        </w:rPr>
      </w:pPr>
      <w:bookmarkStart w:id="23" w:name="_GoBack"/>
      <w:bookmarkEnd w:id="23"/>
    </w:p>
    <w:p w:rsidR="00FC6336" w:rsidRPr="007D67FA" w:rsidRDefault="00FC6336" w:rsidP="00FC6336">
      <w:pPr>
        <w:spacing w:line="360" w:lineRule="auto"/>
        <w:jc w:val="left"/>
        <w:rPr>
          <w:rFonts w:asciiTheme="minorHAnsi" w:hAnsiTheme="minorHAnsi"/>
          <w:b/>
          <w:sz w:val="22"/>
          <w:szCs w:val="22"/>
        </w:rPr>
      </w:pPr>
      <w:bookmarkStart w:id="24" w:name="_Toc283985920"/>
      <w:bookmarkStart w:id="25" w:name="_Toc283985974"/>
      <w:bookmarkStart w:id="26" w:name="_Toc283998921"/>
      <w:bookmarkStart w:id="27" w:name="_Toc305663174"/>
      <w:r w:rsidRPr="007D67FA">
        <w:rPr>
          <w:rFonts w:asciiTheme="minorHAnsi" w:hAnsiTheme="minorHAnsi"/>
          <w:b/>
          <w:sz w:val="22"/>
          <w:szCs w:val="22"/>
        </w:rPr>
        <w:t>Template Review and Approval</w:t>
      </w:r>
      <w:bookmarkEnd w:id="24"/>
      <w:bookmarkEnd w:id="25"/>
      <w:bookmarkEnd w:id="26"/>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gridCol w:w="2844"/>
        <w:gridCol w:w="3703"/>
      </w:tblGrid>
      <w:tr w:rsidR="00FC6336" w:rsidRPr="007D67FA" w:rsidTr="00212764">
        <w:trPr>
          <w:trHeight w:val="422"/>
        </w:trPr>
        <w:tc>
          <w:tcPr>
            <w:tcW w:w="2727"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Reviewer / Approver</w:t>
            </w:r>
          </w:p>
        </w:tc>
        <w:tc>
          <w:tcPr>
            <w:tcW w:w="2884"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Name</w:t>
            </w:r>
          </w:p>
        </w:tc>
        <w:tc>
          <w:tcPr>
            <w:tcW w:w="3749"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Title and Department</w:t>
            </w:r>
          </w:p>
        </w:tc>
      </w:tr>
      <w:tr w:rsidR="00FC6336" w:rsidRPr="007D67FA" w:rsidTr="00212764">
        <w:trPr>
          <w:trHeight w:val="395"/>
        </w:trPr>
        <w:tc>
          <w:tcPr>
            <w:tcW w:w="2727" w:type="dxa"/>
          </w:tcPr>
          <w:p w:rsidR="00FC6336" w:rsidRPr="007D67FA" w:rsidRDefault="00FC6336" w:rsidP="00212764">
            <w:pPr>
              <w:pStyle w:val="tabletext"/>
              <w:rPr>
                <w:rFonts w:asciiTheme="minorHAnsi" w:hAnsiTheme="minorHAnsi"/>
                <w:sz w:val="22"/>
                <w:szCs w:val="22"/>
              </w:rPr>
            </w:pPr>
          </w:p>
        </w:tc>
        <w:tc>
          <w:tcPr>
            <w:tcW w:w="2884" w:type="dxa"/>
          </w:tcPr>
          <w:p w:rsidR="00FC6336" w:rsidRPr="007D67FA" w:rsidRDefault="00FC6336" w:rsidP="00212764">
            <w:pPr>
              <w:pStyle w:val="tabletext"/>
              <w:rPr>
                <w:rFonts w:asciiTheme="minorHAnsi" w:hAnsiTheme="minorHAnsi"/>
                <w:sz w:val="22"/>
                <w:szCs w:val="22"/>
              </w:rPr>
            </w:pPr>
          </w:p>
        </w:tc>
        <w:tc>
          <w:tcPr>
            <w:tcW w:w="3749" w:type="dxa"/>
          </w:tcPr>
          <w:p w:rsidR="00FC6336" w:rsidRPr="007D67FA" w:rsidRDefault="00FC6336" w:rsidP="00212764">
            <w:pPr>
              <w:pStyle w:val="tabletext"/>
              <w:rPr>
                <w:rFonts w:asciiTheme="minorHAnsi" w:hAnsiTheme="minorHAnsi"/>
                <w:sz w:val="22"/>
                <w:szCs w:val="22"/>
              </w:rPr>
            </w:pPr>
          </w:p>
        </w:tc>
      </w:tr>
      <w:tr w:rsidR="00FC6336" w:rsidRPr="007D67FA" w:rsidTr="00212764">
        <w:trPr>
          <w:trHeight w:val="170"/>
        </w:trPr>
        <w:tc>
          <w:tcPr>
            <w:tcW w:w="2727" w:type="dxa"/>
          </w:tcPr>
          <w:p w:rsidR="00FC6336" w:rsidRPr="007D67FA" w:rsidRDefault="00FC6336" w:rsidP="00212764">
            <w:pPr>
              <w:pStyle w:val="tabletext"/>
              <w:rPr>
                <w:rFonts w:asciiTheme="minorHAnsi" w:hAnsiTheme="minorHAnsi"/>
                <w:sz w:val="22"/>
                <w:szCs w:val="22"/>
              </w:rPr>
            </w:pPr>
          </w:p>
        </w:tc>
        <w:tc>
          <w:tcPr>
            <w:tcW w:w="2884" w:type="dxa"/>
          </w:tcPr>
          <w:p w:rsidR="00FC6336" w:rsidRPr="007D67FA" w:rsidRDefault="00FC6336" w:rsidP="00212764">
            <w:pPr>
              <w:pStyle w:val="tabletext"/>
              <w:rPr>
                <w:rFonts w:asciiTheme="minorHAnsi" w:hAnsiTheme="minorHAnsi"/>
                <w:sz w:val="22"/>
                <w:szCs w:val="22"/>
              </w:rPr>
            </w:pPr>
          </w:p>
        </w:tc>
        <w:tc>
          <w:tcPr>
            <w:tcW w:w="3749" w:type="dxa"/>
          </w:tcPr>
          <w:p w:rsidR="00FC6336" w:rsidRPr="007D67FA" w:rsidRDefault="00FC6336" w:rsidP="00212764">
            <w:pPr>
              <w:pStyle w:val="tabletext"/>
              <w:rPr>
                <w:rFonts w:asciiTheme="minorHAnsi" w:hAnsiTheme="minorHAnsi"/>
                <w:sz w:val="22"/>
                <w:szCs w:val="22"/>
              </w:rPr>
            </w:pPr>
          </w:p>
        </w:tc>
      </w:tr>
      <w:tr w:rsidR="00FC6336" w:rsidRPr="007D67FA" w:rsidTr="00212764">
        <w:tc>
          <w:tcPr>
            <w:tcW w:w="2727" w:type="dxa"/>
          </w:tcPr>
          <w:p w:rsidR="00FC6336" w:rsidRPr="007D67FA" w:rsidRDefault="00FC6336" w:rsidP="00212764">
            <w:pPr>
              <w:pStyle w:val="tabletext"/>
              <w:rPr>
                <w:rFonts w:asciiTheme="minorHAnsi" w:hAnsiTheme="minorHAnsi"/>
                <w:sz w:val="22"/>
                <w:szCs w:val="22"/>
              </w:rPr>
            </w:pPr>
          </w:p>
        </w:tc>
        <w:tc>
          <w:tcPr>
            <w:tcW w:w="2884" w:type="dxa"/>
          </w:tcPr>
          <w:p w:rsidR="00FC6336" w:rsidRPr="007D67FA" w:rsidRDefault="00FC6336" w:rsidP="00212764">
            <w:pPr>
              <w:pStyle w:val="tabletext"/>
              <w:rPr>
                <w:rFonts w:asciiTheme="minorHAnsi" w:hAnsiTheme="minorHAnsi"/>
                <w:sz w:val="22"/>
                <w:szCs w:val="22"/>
              </w:rPr>
            </w:pPr>
          </w:p>
        </w:tc>
        <w:tc>
          <w:tcPr>
            <w:tcW w:w="3749" w:type="dxa"/>
          </w:tcPr>
          <w:p w:rsidR="00FC6336" w:rsidRPr="007D67FA" w:rsidRDefault="00FC6336" w:rsidP="00212764">
            <w:pPr>
              <w:pStyle w:val="tabletext"/>
              <w:rPr>
                <w:rFonts w:asciiTheme="minorHAnsi" w:hAnsiTheme="minorHAnsi"/>
                <w:sz w:val="22"/>
                <w:szCs w:val="22"/>
              </w:rPr>
            </w:pPr>
          </w:p>
        </w:tc>
      </w:tr>
      <w:tr w:rsidR="00FC6336" w:rsidRPr="007D67FA" w:rsidTr="00212764">
        <w:tc>
          <w:tcPr>
            <w:tcW w:w="2727" w:type="dxa"/>
          </w:tcPr>
          <w:p w:rsidR="00FC6336" w:rsidRPr="007D67FA" w:rsidRDefault="00FC6336" w:rsidP="00212764">
            <w:pPr>
              <w:pStyle w:val="tabletext"/>
              <w:rPr>
                <w:rFonts w:asciiTheme="minorHAnsi" w:hAnsiTheme="minorHAnsi"/>
                <w:sz w:val="22"/>
                <w:szCs w:val="22"/>
              </w:rPr>
            </w:pPr>
          </w:p>
        </w:tc>
        <w:tc>
          <w:tcPr>
            <w:tcW w:w="2884" w:type="dxa"/>
          </w:tcPr>
          <w:p w:rsidR="00FC6336" w:rsidRPr="007D67FA" w:rsidRDefault="00FC6336" w:rsidP="00212764">
            <w:pPr>
              <w:pStyle w:val="tabletext"/>
              <w:rPr>
                <w:rFonts w:asciiTheme="minorHAnsi" w:hAnsiTheme="minorHAnsi"/>
                <w:sz w:val="22"/>
                <w:szCs w:val="22"/>
              </w:rPr>
            </w:pPr>
          </w:p>
        </w:tc>
        <w:tc>
          <w:tcPr>
            <w:tcW w:w="3749" w:type="dxa"/>
          </w:tcPr>
          <w:p w:rsidR="00FC6336" w:rsidRPr="007D67FA" w:rsidRDefault="00FC6336" w:rsidP="00212764">
            <w:pPr>
              <w:pStyle w:val="tabletext"/>
              <w:rPr>
                <w:rFonts w:asciiTheme="minorHAnsi" w:hAnsiTheme="minorHAnsi"/>
                <w:sz w:val="22"/>
                <w:szCs w:val="22"/>
              </w:rPr>
            </w:pPr>
          </w:p>
        </w:tc>
      </w:tr>
    </w:tbl>
    <w:p w:rsidR="00FC6336" w:rsidRPr="007D67FA" w:rsidRDefault="00FC6336" w:rsidP="00FC6336">
      <w:pPr>
        <w:rPr>
          <w:rFonts w:asciiTheme="minorHAnsi" w:hAnsiTheme="minorHAnsi"/>
          <w:sz w:val="22"/>
          <w:szCs w:val="22"/>
        </w:rPr>
      </w:pPr>
    </w:p>
    <w:p w:rsidR="00FC6336" w:rsidRPr="007D67FA" w:rsidRDefault="00FC6336" w:rsidP="00FC6336">
      <w:pPr>
        <w:spacing w:line="360" w:lineRule="auto"/>
        <w:jc w:val="left"/>
        <w:rPr>
          <w:rFonts w:asciiTheme="minorHAnsi" w:hAnsiTheme="minorHAnsi"/>
          <w:b/>
          <w:sz w:val="22"/>
          <w:szCs w:val="22"/>
        </w:rPr>
      </w:pPr>
      <w:bookmarkStart w:id="28" w:name="_Toc283998922"/>
      <w:bookmarkStart w:id="29" w:name="_Toc305663175"/>
      <w:r w:rsidRPr="007D67FA">
        <w:rPr>
          <w:rFonts w:asciiTheme="minorHAnsi" w:hAnsiTheme="minorHAnsi"/>
          <w:b/>
          <w:sz w:val="22"/>
          <w:szCs w:val="22"/>
        </w:rPr>
        <w:t>Reference Documents</w:t>
      </w:r>
      <w:bookmarkEnd w:id="28"/>
      <w:bookmarkEnd w:id="29"/>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5453"/>
        <w:gridCol w:w="1152"/>
      </w:tblGrid>
      <w:tr w:rsidR="00FC6336" w:rsidRPr="007D67FA" w:rsidTr="00C8397B">
        <w:trPr>
          <w:trHeight w:val="435"/>
        </w:trPr>
        <w:tc>
          <w:tcPr>
            <w:tcW w:w="2740"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Document Name</w:t>
            </w:r>
          </w:p>
        </w:tc>
        <w:tc>
          <w:tcPr>
            <w:tcW w:w="5453"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Description</w:t>
            </w:r>
          </w:p>
        </w:tc>
        <w:tc>
          <w:tcPr>
            <w:tcW w:w="1152" w:type="dxa"/>
            <w:shd w:val="clear" w:color="auto" w:fill="BFBFBF"/>
          </w:tcPr>
          <w:p w:rsidR="00FC6336" w:rsidRPr="007D67FA" w:rsidRDefault="00FC6336" w:rsidP="00212764">
            <w:pPr>
              <w:pStyle w:val="Header"/>
              <w:rPr>
                <w:rFonts w:asciiTheme="minorHAnsi" w:hAnsiTheme="minorHAnsi"/>
                <w:b/>
                <w:sz w:val="22"/>
                <w:szCs w:val="22"/>
              </w:rPr>
            </w:pPr>
            <w:r w:rsidRPr="007D67FA">
              <w:rPr>
                <w:rFonts w:asciiTheme="minorHAnsi" w:hAnsiTheme="minorHAnsi"/>
                <w:b/>
                <w:sz w:val="22"/>
                <w:szCs w:val="22"/>
              </w:rPr>
              <w:t>Version No.</w:t>
            </w:r>
          </w:p>
        </w:tc>
      </w:tr>
      <w:tr w:rsidR="00FC6336" w:rsidRPr="007D67FA" w:rsidTr="00C8397B">
        <w:trPr>
          <w:trHeight w:val="407"/>
        </w:trPr>
        <w:tc>
          <w:tcPr>
            <w:tcW w:w="2740" w:type="dxa"/>
          </w:tcPr>
          <w:p w:rsidR="00FC6336" w:rsidRPr="007D67FA" w:rsidRDefault="00FC6336" w:rsidP="00212764">
            <w:pPr>
              <w:rPr>
                <w:rFonts w:asciiTheme="minorHAnsi" w:hAnsiTheme="minorHAnsi"/>
                <w:sz w:val="22"/>
                <w:szCs w:val="22"/>
              </w:rPr>
            </w:pPr>
          </w:p>
        </w:tc>
        <w:tc>
          <w:tcPr>
            <w:tcW w:w="5453" w:type="dxa"/>
          </w:tcPr>
          <w:p w:rsidR="00FC6336" w:rsidRPr="007D67FA" w:rsidRDefault="00FC6336" w:rsidP="00212764">
            <w:pPr>
              <w:pStyle w:val="tabletext"/>
              <w:rPr>
                <w:rFonts w:asciiTheme="minorHAnsi" w:hAnsiTheme="minorHAnsi"/>
                <w:sz w:val="22"/>
                <w:szCs w:val="22"/>
              </w:rPr>
            </w:pPr>
          </w:p>
        </w:tc>
        <w:tc>
          <w:tcPr>
            <w:tcW w:w="1152" w:type="dxa"/>
          </w:tcPr>
          <w:p w:rsidR="00FC6336" w:rsidRPr="007D67FA" w:rsidRDefault="00FC6336" w:rsidP="00212764">
            <w:pPr>
              <w:pStyle w:val="tabletext"/>
              <w:rPr>
                <w:rFonts w:asciiTheme="minorHAnsi" w:hAnsiTheme="minorHAnsi"/>
                <w:sz w:val="22"/>
                <w:szCs w:val="22"/>
              </w:rPr>
            </w:pPr>
          </w:p>
        </w:tc>
      </w:tr>
      <w:tr w:rsidR="00FC6336" w:rsidRPr="007D67FA" w:rsidTr="00C8397B">
        <w:trPr>
          <w:trHeight w:val="175"/>
        </w:trPr>
        <w:tc>
          <w:tcPr>
            <w:tcW w:w="2740" w:type="dxa"/>
          </w:tcPr>
          <w:p w:rsidR="00FC6336" w:rsidRPr="007D67FA" w:rsidRDefault="00FC6336" w:rsidP="00212764">
            <w:pPr>
              <w:rPr>
                <w:rFonts w:asciiTheme="minorHAnsi" w:hAnsiTheme="minorHAnsi"/>
                <w:sz w:val="22"/>
                <w:szCs w:val="22"/>
              </w:rPr>
            </w:pPr>
          </w:p>
        </w:tc>
        <w:tc>
          <w:tcPr>
            <w:tcW w:w="5453" w:type="dxa"/>
          </w:tcPr>
          <w:p w:rsidR="00FC6336" w:rsidRPr="007D67FA" w:rsidRDefault="00FC6336" w:rsidP="00212764">
            <w:pPr>
              <w:pStyle w:val="tabletext"/>
              <w:rPr>
                <w:rFonts w:asciiTheme="minorHAnsi" w:hAnsiTheme="minorHAnsi"/>
                <w:sz w:val="22"/>
                <w:szCs w:val="22"/>
              </w:rPr>
            </w:pPr>
          </w:p>
        </w:tc>
        <w:tc>
          <w:tcPr>
            <w:tcW w:w="1152" w:type="dxa"/>
          </w:tcPr>
          <w:p w:rsidR="00FC6336" w:rsidRPr="007D67FA" w:rsidRDefault="00FC6336" w:rsidP="00212764">
            <w:pPr>
              <w:pStyle w:val="tabletext"/>
              <w:rPr>
                <w:rFonts w:asciiTheme="minorHAnsi" w:hAnsiTheme="minorHAnsi"/>
                <w:sz w:val="22"/>
                <w:szCs w:val="22"/>
              </w:rPr>
            </w:pPr>
          </w:p>
        </w:tc>
      </w:tr>
      <w:tr w:rsidR="00FC6336" w:rsidRPr="007D67FA" w:rsidTr="00C8397B">
        <w:trPr>
          <w:trHeight w:val="402"/>
        </w:trPr>
        <w:tc>
          <w:tcPr>
            <w:tcW w:w="2740" w:type="dxa"/>
          </w:tcPr>
          <w:p w:rsidR="00FC6336" w:rsidRPr="007D67FA" w:rsidRDefault="00FC6336" w:rsidP="00212764">
            <w:pPr>
              <w:rPr>
                <w:rFonts w:asciiTheme="minorHAnsi" w:hAnsiTheme="minorHAnsi"/>
                <w:sz w:val="22"/>
                <w:szCs w:val="22"/>
              </w:rPr>
            </w:pPr>
          </w:p>
        </w:tc>
        <w:tc>
          <w:tcPr>
            <w:tcW w:w="5453" w:type="dxa"/>
          </w:tcPr>
          <w:p w:rsidR="00FC6336" w:rsidRPr="007D67FA" w:rsidRDefault="00FC6336" w:rsidP="00212764">
            <w:pPr>
              <w:rPr>
                <w:rFonts w:asciiTheme="minorHAnsi" w:hAnsiTheme="minorHAnsi"/>
                <w:sz w:val="22"/>
                <w:szCs w:val="22"/>
              </w:rPr>
            </w:pPr>
          </w:p>
        </w:tc>
        <w:tc>
          <w:tcPr>
            <w:tcW w:w="1152" w:type="dxa"/>
          </w:tcPr>
          <w:p w:rsidR="00FC6336" w:rsidRPr="007D67FA" w:rsidRDefault="00FC6336" w:rsidP="00212764">
            <w:pPr>
              <w:pStyle w:val="tabletext"/>
              <w:rPr>
                <w:rFonts w:asciiTheme="minorHAnsi" w:hAnsiTheme="minorHAnsi"/>
                <w:sz w:val="22"/>
                <w:szCs w:val="22"/>
              </w:rPr>
            </w:pPr>
          </w:p>
        </w:tc>
      </w:tr>
    </w:tbl>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FC6336" w:rsidRPr="007D67FA" w:rsidRDefault="00FC6336">
      <w:pPr>
        <w:rPr>
          <w:rFonts w:asciiTheme="minorHAnsi" w:hAnsiTheme="minorHAnsi"/>
          <w:sz w:val="22"/>
          <w:szCs w:val="22"/>
        </w:rPr>
      </w:pPr>
    </w:p>
    <w:p w:rsidR="00AE0163" w:rsidRPr="007D67FA" w:rsidRDefault="00AE0163" w:rsidP="00AE0163">
      <w:pPr>
        <w:rPr>
          <w:rFonts w:asciiTheme="minorHAnsi" w:hAnsiTheme="minorHAnsi"/>
          <w:sz w:val="22"/>
          <w:szCs w:val="22"/>
        </w:rPr>
      </w:pPr>
    </w:p>
    <w:p w:rsidR="00FC6336" w:rsidRPr="007D67FA" w:rsidRDefault="00FC6336" w:rsidP="00D25CC9">
      <w:pPr>
        <w:pStyle w:val="Heading1"/>
        <w:keepNext w:val="0"/>
        <w:keepLines w:val="0"/>
        <w:numPr>
          <w:ilvl w:val="0"/>
          <w:numId w:val="2"/>
        </w:numPr>
        <w:spacing w:before="60" w:after="360"/>
        <w:ind w:right="1440"/>
        <w:rPr>
          <w:rFonts w:asciiTheme="minorHAnsi" w:hAnsiTheme="minorHAnsi"/>
          <w:u w:val="single"/>
        </w:rPr>
      </w:pPr>
      <w:bookmarkStart w:id="30" w:name="_Toc456071956"/>
      <w:r w:rsidRPr="007D67FA">
        <w:rPr>
          <w:rFonts w:asciiTheme="minorHAnsi" w:hAnsiTheme="minorHAnsi"/>
        </w:rPr>
        <w:lastRenderedPageBreak/>
        <w:t>Objective</w:t>
      </w:r>
      <w:bookmarkEnd w:id="30"/>
    </w:p>
    <w:p w:rsidR="00FC6336" w:rsidRPr="007D67FA" w:rsidRDefault="00FC6336" w:rsidP="007E554E">
      <w:pPr>
        <w:ind w:left="720"/>
        <w:rPr>
          <w:rFonts w:asciiTheme="minorHAnsi" w:hAnsiTheme="minorHAnsi"/>
          <w:sz w:val="22"/>
          <w:szCs w:val="22"/>
        </w:rPr>
      </w:pPr>
      <w:r w:rsidRPr="007D67FA">
        <w:rPr>
          <w:rFonts w:asciiTheme="minorHAnsi" w:hAnsiTheme="minorHAnsi"/>
          <w:sz w:val="22"/>
          <w:szCs w:val="22"/>
        </w:rPr>
        <w:t xml:space="preserve">This document explains the </w:t>
      </w:r>
      <w:r w:rsidR="00A21510" w:rsidRPr="007D67FA">
        <w:rPr>
          <w:rFonts w:asciiTheme="minorHAnsi" w:hAnsiTheme="minorHAnsi"/>
          <w:sz w:val="22"/>
          <w:szCs w:val="22"/>
        </w:rPr>
        <w:t>conventions</w:t>
      </w:r>
      <w:r w:rsidRPr="007D67FA">
        <w:rPr>
          <w:rFonts w:asciiTheme="minorHAnsi" w:hAnsiTheme="minorHAnsi"/>
          <w:sz w:val="22"/>
          <w:szCs w:val="22"/>
        </w:rPr>
        <w:t xml:space="preserve"> to be followed while automating the test scripts.  </w:t>
      </w:r>
      <w:r w:rsidR="00BF775C">
        <w:rPr>
          <w:rFonts w:asciiTheme="minorHAnsi" w:hAnsiTheme="minorHAnsi"/>
          <w:sz w:val="22"/>
          <w:szCs w:val="22"/>
        </w:rPr>
        <w:t>TAT</w:t>
      </w:r>
      <w:r w:rsidRPr="007D67FA">
        <w:rPr>
          <w:rFonts w:asciiTheme="minorHAnsi" w:hAnsiTheme="minorHAnsi"/>
          <w:sz w:val="22"/>
          <w:szCs w:val="22"/>
        </w:rPr>
        <w:t xml:space="preserve"> (</w:t>
      </w:r>
      <w:r w:rsidR="00BF775C">
        <w:rPr>
          <w:rFonts w:asciiTheme="minorHAnsi" w:hAnsiTheme="minorHAnsi"/>
          <w:sz w:val="22"/>
          <w:szCs w:val="22"/>
        </w:rPr>
        <w:t xml:space="preserve">Test </w:t>
      </w:r>
      <w:r w:rsidRPr="007D67FA">
        <w:rPr>
          <w:rFonts w:asciiTheme="minorHAnsi" w:hAnsiTheme="minorHAnsi"/>
          <w:sz w:val="22"/>
          <w:szCs w:val="22"/>
        </w:rPr>
        <w:t xml:space="preserve">Automation </w:t>
      </w:r>
      <w:r w:rsidR="00853E27" w:rsidRPr="007D67FA">
        <w:rPr>
          <w:rFonts w:asciiTheme="minorHAnsi" w:hAnsiTheme="minorHAnsi"/>
          <w:sz w:val="22"/>
          <w:szCs w:val="22"/>
        </w:rPr>
        <w:t>Team</w:t>
      </w:r>
      <w:r w:rsidRPr="007D67FA">
        <w:rPr>
          <w:rFonts w:asciiTheme="minorHAnsi" w:hAnsiTheme="minorHAnsi"/>
          <w:sz w:val="22"/>
          <w:szCs w:val="22"/>
        </w:rPr>
        <w:t xml:space="preserve">) of </w:t>
      </w:r>
      <w:r w:rsidR="00BF775C">
        <w:rPr>
          <w:rFonts w:asciiTheme="minorHAnsi" w:hAnsiTheme="minorHAnsi"/>
          <w:sz w:val="22"/>
          <w:szCs w:val="22"/>
        </w:rPr>
        <w:t>Unisys</w:t>
      </w:r>
      <w:r w:rsidRPr="007D67FA">
        <w:rPr>
          <w:rFonts w:asciiTheme="minorHAnsi" w:hAnsiTheme="minorHAnsi"/>
          <w:sz w:val="22"/>
          <w:szCs w:val="22"/>
        </w:rPr>
        <w:t xml:space="preserve"> is primarily responsible to follow </w:t>
      </w:r>
      <w:r w:rsidR="003918DB" w:rsidRPr="007D67FA">
        <w:rPr>
          <w:rFonts w:asciiTheme="minorHAnsi" w:hAnsiTheme="minorHAnsi"/>
          <w:sz w:val="22"/>
          <w:szCs w:val="22"/>
        </w:rPr>
        <w:t>this guideline</w:t>
      </w:r>
      <w:r w:rsidRPr="007D67FA">
        <w:rPr>
          <w:rFonts w:asciiTheme="minorHAnsi" w:hAnsiTheme="minorHAnsi"/>
          <w:sz w:val="22"/>
          <w:szCs w:val="22"/>
        </w:rPr>
        <w:t xml:space="preserve">. </w:t>
      </w:r>
    </w:p>
    <w:p w:rsidR="00FC6336" w:rsidRPr="007D67FA" w:rsidRDefault="00FC6336" w:rsidP="00FC6336">
      <w:pPr>
        <w:rPr>
          <w:rFonts w:asciiTheme="minorHAnsi" w:hAnsiTheme="minorHAnsi"/>
          <w:sz w:val="22"/>
          <w:szCs w:val="22"/>
        </w:rPr>
      </w:pPr>
    </w:p>
    <w:p w:rsidR="00FC6336" w:rsidRPr="007D67FA" w:rsidRDefault="00FC6336" w:rsidP="00D25CC9">
      <w:pPr>
        <w:pStyle w:val="Heading1"/>
        <w:keepNext w:val="0"/>
        <w:keepLines w:val="0"/>
        <w:numPr>
          <w:ilvl w:val="0"/>
          <w:numId w:val="2"/>
        </w:numPr>
        <w:spacing w:before="60" w:after="360"/>
        <w:ind w:right="1440"/>
        <w:rPr>
          <w:rFonts w:asciiTheme="minorHAnsi" w:hAnsiTheme="minorHAnsi"/>
        </w:rPr>
      </w:pPr>
      <w:bookmarkStart w:id="31" w:name="_Toc456071958"/>
      <w:r w:rsidRPr="007D67FA">
        <w:rPr>
          <w:rFonts w:asciiTheme="minorHAnsi" w:hAnsiTheme="minorHAnsi"/>
        </w:rPr>
        <w:t>Guideline</w:t>
      </w:r>
      <w:r w:rsidR="00D25CC9" w:rsidRPr="007D67FA">
        <w:rPr>
          <w:rFonts w:asciiTheme="minorHAnsi" w:hAnsiTheme="minorHAnsi"/>
        </w:rPr>
        <w:t>s</w:t>
      </w:r>
      <w:bookmarkEnd w:id="31"/>
    </w:p>
    <w:p w:rsidR="00FC6336" w:rsidRPr="00BE7DD5" w:rsidRDefault="00FC6336" w:rsidP="00BE7DD5">
      <w:pPr>
        <w:pStyle w:val="Heading3"/>
        <w:numPr>
          <w:ilvl w:val="1"/>
          <w:numId w:val="17"/>
        </w:numPr>
        <w:rPr>
          <w:lang w:val="en-AU"/>
        </w:rPr>
      </w:pPr>
      <w:bookmarkStart w:id="32" w:name="_Toc456071964"/>
      <w:r w:rsidRPr="00BE7DD5">
        <w:rPr>
          <w:lang w:val="en-AU"/>
        </w:rPr>
        <w:t xml:space="preserve">Guidelines for indenting the </w:t>
      </w:r>
      <w:r w:rsidR="00EE2CEA" w:rsidRPr="00BE7DD5">
        <w:rPr>
          <w:lang w:val="en-AU"/>
        </w:rPr>
        <w:t>S</w:t>
      </w:r>
      <w:r w:rsidRPr="00BE7DD5">
        <w:rPr>
          <w:lang w:val="en-AU"/>
        </w:rPr>
        <w:t>cript</w:t>
      </w:r>
      <w:r w:rsidR="00EE2CEA" w:rsidRPr="00BE7DD5">
        <w:rPr>
          <w:lang w:val="en-AU"/>
        </w:rPr>
        <w:t>s</w:t>
      </w:r>
      <w:bookmarkEnd w:id="32"/>
    </w:p>
    <w:p w:rsidR="00FC6336" w:rsidRDefault="00FC6336" w:rsidP="007D67FA">
      <w:pPr>
        <w:ind w:left="1440" w:firstLine="720"/>
        <w:rPr>
          <w:rFonts w:asciiTheme="minorHAnsi" w:hAnsiTheme="minorHAnsi"/>
          <w:sz w:val="22"/>
          <w:szCs w:val="22"/>
        </w:rPr>
      </w:pPr>
      <w:r w:rsidRPr="007D67FA">
        <w:rPr>
          <w:rFonts w:asciiTheme="minorHAnsi" w:hAnsiTheme="minorHAnsi"/>
          <w:sz w:val="22"/>
          <w:szCs w:val="22"/>
        </w:rPr>
        <w:t xml:space="preserve">Indentation should be one </w:t>
      </w:r>
      <w:r w:rsidRPr="007D67FA">
        <w:rPr>
          <w:rFonts w:asciiTheme="minorHAnsi" w:hAnsiTheme="minorHAnsi"/>
          <w:b/>
          <w:sz w:val="22"/>
          <w:szCs w:val="22"/>
        </w:rPr>
        <w:t>TAB (6spaces)</w:t>
      </w:r>
      <w:r w:rsidRPr="007D67FA">
        <w:rPr>
          <w:rFonts w:asciiTheme="minorHAnsi" w:hAnsiTheme="minorHAnsi"/>
          <w:sz w:val="22"/>
          <w:szCs w:val="22"/>
        </w:rPr>
        <w:t xml:space="preserve"> space with every condition statements, every function, loops etc….</w:t>
      </w:r>
    </w:p>
    <w:p w:rsidR="00806282" w:rsidRPr="007D67FA" w:rsidRDefault="00806282" w:rsidP="007D67FA">
      <w:pPr>
        <w:ind w:left="1440" w:firstLine="720"/>
        <w:rPr>
          <w:rFonts w:asciiTheme="minorHAnsi" w:hAnsiTheme="minorHAnsi"/>
          <w:sz w:val="22"/>
          <w:szCs w:val="22"/>
        </w:rPr>
      </w:pPr>
    </w:p>
    <w:p w:rsidR="00FC6336" w:rsidRPr="007D67FA" w:rsidRDefault="00562BA6" w:rsidP="00FC6336">
      <w:pPr>
        <w:ind w:firstLine="360"/>
        <w:rPr>
          <w:rFonts w:asciiTheme="minorHAnsi" w:hAnsiTheme="minorHAnsi"/>
          <w:sz w:val="22"/>
          <w:szCs w:val="22"/>
        </w:rPr>
      </w:pPr>
      <w:r w:rsidRPr="007D67FA">
        <w:rPr>
          <w:rFonts w:asciiTheme="minorHAnsi" w:hAnsiTheme="minorHAnsi"/>
          <w:noProof/>
          <w:sz w:val="22"/>
          <w:szCs w:val="22"/>
        </w:rPr>
        <mc:AlternateContent>
          <mc:Choice Requires="wps">
            <w:drawing>
              <wp:anchor distT="0" distB="0" distL="114300" distR="114300" simplePos="0" relativeHeight="251659264" behindDoc="0" locked="0" layoutInCell="1" allowOverlap="1" wp14:anchorId="555091BE" wp14:editId="0EF3FF7E">
                <wp:simplePos x="0" y="0"/>
                <wp:positionH relativeFrom="column">
                  <wp:posOffset>1781175</wp:posOffset>
                </wp:positionH>
                <wp:positionV relativeFrom="paragraph">
                  <wp:posOffset>12065</wp:posOffset>
                </wp:positionV>
                <wp:extent cx="2314575" cy="1666875"/>
                <wp:effectExtent l="95250" t="114300" r="123825" b="1428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1666875"/>
                        </a:xfrm>
                        <a:prstGeom prst="rect">
                          <a:avLst/>
                        </a:prstGeom>
                        <a:solidFill>
                          <a:srgbClr val="99CCFF"/>
                        </a:solidFill>
                        <a:ln w="9525">
                          <a:solidFill>
                            <a:srgbClr val="000000"/>
                          </a:solidFill>
                          <a:miter lim="800000"/>
                          <a:headEnd/>
                          <a:tailEnd/>
                        </a:ln>
                        <a:effectLst>
                          <a:outerShdw dist="35921" dir="2700000" algn="ctr" rotWithShape="0">
                            <a:srgbClr val="808080"/>
                          </a:outerShdw>
                        </a:effectLst>
                      </wps:spPr>
                      <wps:txbx>
                        <w:txbxContent>
                          <w:p w:rsidR="00FC6336" w:rsidRDefault="00FC6336" w:rsidP="00FC6336">
                            <w:pPr>
                              <w:ind w:firstLine="360"/>
                              <w:rPr>
                                <w:b/>
                                <w:color w:val="000000"/>
                                <w:lang w:val="en-AU"/>
                              </w:rPr>
                            </w:pPr>
                            <w:r>
                              <w:rPr>
                                <w:b/>
                                <w:color w:val="000000"/>
                                <w:lang w:val="en-AU"/>
                              </w:rPr>
                              <w:t>For Example:</w:t>
                            </w:r>
                          </w:p>
                          <w:p w:rsidR="00FC6336" w:rsidRDefault="00FC6336" w:rsidP="00FC6336">
                            <w:pPr>
                              <w:rPr>
                                <w:b/>
                                <w:color w:val="000000"/>
                                <w:lang w:val="en-AU"/>
                              </w:rPr>
                            </w:pPr>
                          </w:p>
                          <w:p w:rsidR="00FC6336" w:rsidRDefault="008C564C" w:rsidP="00FC6336">
                            <w:pPr>
                              <w:ind w:firstLine="720"/>
                            </w:pPr>
                            <w:proofErr w:type="gramStart"/>
                            <w:r>
                              <w:t>If  &lt;</w:t>
                            </w:r>
                            <w:proofErr w:type="gramEnd"/>
                            <w:r w:rsidR="00FC6336">
                              <w:t xml:space="preserve">condition&gt; </w:t>
                            </w:r>
                          </w:p>
                          <w:p w:rsidR="008C564C" w:rsidRDefault="008C564C" w:rsidP="00FC6336">
                            <w:pPr>
                              <w:ind w:firstLine="720"/>
                            </w:pPr>
                            <w:r>
                              <w:t>{</w:t>
                            </w:r>
                          </w:p>
                          <w:p w:rsidR="00FC6336" w:rsidRDefault="00FC6336" w:rsidP="00FC6336">
                            <w:r>
                              <w:tab/>
                            </w:r>
                            <w:r>
                              <w:tab/>
                              <w:t>………………</w:t>
                            </w:r>
                          </w:p>
                          <w:p w:rsidR="00FC6336" w:rsidRDefault="00FC6336" w:rsidP="00FC6336">
                            <w:r>
                              <w:tab/>
                            </w:r>
                            <w:r>
                              <w:tab/>
                              <w:t>Statement….</w:t>
                            </w:r>
                            <w:r w:rsidR="00EA6486">
                              <w:t>;</w:t>
                            </w:r>
                          </w:p>
                          <w:p w:rsidR="00FC6336" w:rsidRDefault="00FC6336" w:rsidP="00FC6336">
                            <w:r>
                              <w:tab/>
                            </w:r>
                            <w:r>
                              <w:tab/>
                              <w:t>……………….</w:t>
                            </w:r>
                          </w:p>
                          <w:p w:rsidR="00FC6336" w:rsidRDefault="008C564C" w:rsidP="00FC6336">
                            <w:pPr>
                              <w:ind w:firstLine="720"/>
                            </w:pPr>
                            <w:r>
                              <w:t>}</w:t>
                            </w:r>
                          </w:p>
                          <w:p w:rsidR="00FC6336" w:rsidRDefault="00FC6336" w:rsidP="00FC63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091BE" id="Rectangle 4" o:spid="_x0000_s1026" style="position:absolute;left:0;text-align:left;margin-left:140.25pt;margin-top:.95pt;width:182.25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" fillcolor="#9cf">
                <v:shadow on="t"/>
                <v:textbox>
                  <w:txbxContent>
                    <w:p w:rsidR="00FC6336" w:rsidRDefault="00FC6336" w:rsidP="00FC6336">
                      <w:pPr>
                        <w:ind w:firstLine="360"/>
                        <w:rPr>
                          <w:b/>
                          <w:color w:val="000000"/>
                          <w:lang w:val="en-AU"/>
                        </w:rPr>
                      </w:pPr>
                      <w:r>
                        <w:rPr>
                          <w:b/>
                          <w:color w:val="000000"/>
                          <w:lang w:val="en-AU"/>
                        </w:rPr>
                        <w:t>For Example:</w:t>
                      </w:r>
                    </w:p>
                    <w:p w:rsidR="00FC6336" w:rsidRDefault="00FC6336" w:rsidP="00FC6336">
                      <w:pPr>
                        <w:rPr>
                          <w:b/>
                          <w:color w:val="000000"/>
                          <w:lang w:val="en-AU"/>
                        </w:rPr>
                      </w:pPr>
                    </w:p>
                    <w:p w:rsidR="00FC6336" w:rsidRDefault="008C564C" w:rsidP="00FC6336">
                      <w:pPr>
                        <w:ind w:firstLine="720"/>
                      </w:pPr>
                      <w:proofErr w:type="gramStart"/>
                      <w:r>
                        <w:t>If  &lt;</w:t>
                      </w:r>
                      <w:proofErr w:type="gramEnd"/>
                      <w:r w:rsidR="00FC6336">
                        <w:t xml:space="preserve">condition&gt; </w:t>
                      </w:r>
                    </w:p>
                    <w:p w:rsidR="008C564C" w:rsidRDefault="008C564C" w:rsidP="00FC6336">
                      <w:pPr>
                        <w:ind w:firstLine="720"/>
                      </w:pPr>
                      <w:r>
                        <w:t>{</w:t>
                      </w:r>
                    </w:p>
                    <w:p w:rsidR="00FC6336" w:rsidRDefault="00FC6336" w:rsidP="00FC6336">
                      <w:r>
                        <w:tab/>
                      </w:r>
                      <w:r>
                        <w:tab/>
                        <w:t>………………</w:t>
                      </w:r>
                    </w:p>
                    <w:p w:rsidR="00FC6336" w:rsidRDefault="00FC6336" w:rsidP="00FC6336">
                      <w:r>
                        <w:tab/>
                      </w:r>
                      <w:r>
                        <w:tab/>
                        <w:t>Statement….</w:t>
                      </w:r>
                      <w:r w:rsidR="00EA6486">
                        <w:t>;</w:t>
                      </w:r>
                    </w:p>
                    <w:p w:rsidR="00FC6336" w:rsidRDefault="00FC6336" w:rsidP="00FC6336">
                      <w:r>
                        <w:tab/>
                      </w:r>
                      <w:r>
                        <w:tab/>
                        <w:t>……………….</w:t>
                      </w:r>
                    </w:p>
                    <w:p w:rsidR="00FC6336" w:rsidRDefault="008C564C" w:rsidP="00FC6336">
                      <w:pPr>
                        <w:ind w:firstLine="720"/>
                      </w:pPr>
                      <w:r>
                        <w:t>}</w:t>
                      </w:r>
                    </w:p>
                    <w:p w:rsidR="00FC6336" w:rsidRDefault="00FC6336" w:rsidP="00FC6336"/>
                  </w:txbxContent>
                </v:textbox>
              </v:rect>
            </w:pict>
          </mc:Fallback>
        </mc:AlternateContent>
      </w: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ind w:firstLine="360"/>
        <w:rPr>
          <w:rFonts w:asciiTheme="minorHAnsi" w:hAnsiTheme="minorHAnsi"/>
          <w:sz w:val="22"/>
          <w:szCs w:val="22"/>
        </w:rPr>
      </w:pPr>
    </w:p>
    <w:p w:rsidR="00FC6336" w:rsidRPr="007D67FA" w:rsidRDefault="00FC6336" w:rsidP="00FC6336">
      <w:pPr>
        <w:rPr>
          <w:rFonts w:asciiTheme="minorHAnsi" w:hAnsiTheme="minorHAnsi"/>
          <w:sz w:val="22"/>
          <w:szCs w:val="22"/>
        </w:rPr>
      </w:pPr>
    </w:p>
    <w:p w:rsidR="00FC6336" w:rsidRPr="00BE7DD5" w:rsidRDefault="00FC6336" w:rsidP="00BE7DD5">
      <w:pPr>
        <w:pStyle w:val="Heading3"/>
        <w:numPr>
          <w:ilvl w:val="1"/>
          <w:numId w:val="17"/>
        </w:numPr>
        <w:rPr>
          <w:lang w:val="en-AU"/>
        </w:rPr>
      </w:pPr>
      <w:bookmarkStart w:id="33" w:name="_Toc456071965"/>
      <w:r w:rsidRPr="00BE7DD5">
        <w:rPr>
          <w:lang w:val="en-AU"/>
        </w:rPr>
        <w:t xml:space="preserve">Business </w:t>
      </w:r>
      <w:r w:rsidR="00EA6486" w:rsidRPr="00BE7DD5">
        <w:rPr>
          <w:lang w:val="en-AU"/>
        </w:rPr>
        <w:t>Method</w:t>
      </w:r>
      <w:r w:rsidRPr="00BE7DD5">
        <w:rPr>
          <w:lang w:val="en-AU"/>
        </w:rPr>
        <w:t xml:space="preserve"> Naming Conventions</w:t>
      </w:r>
      <w:bookmarkEnd w:id="33"/>
    </w:p>
    <w:p w:rsidR="00FC6336" w:rsidRPr="007D67FA" w:rsidRDefault="00FC6336" w:rsidP="00FC6336">
      <w:pPr>
        <w:rPr>
          <w:rFonts w:asciiTheme="minorHAnsi" w:hAnsiTheme="minorHAnsi"/>
          <w:sz w:val="22"/>
          <w:szCs w:val="22"/>
        </w:rPr>
      </w:pPr>
    </w:p>
    <w:p w:rsidR="00FC6336" w:rsidRPr="007D67FA" w:rsidRDefault="00FC6336" w:rsidP="007D67FA">
      <w:pPr>
        <w:ind w:left="720" w:firstLine="720"/>
        <w:rPr>
          <w:rFonts w:asciiTheme="minorHAnsi" w:hAnsiTheme="minorHAnsi"/>
          <w:color w:val="000000"/>
          <w:sz w:val="22"/>
          <w:szCs w:val="22"/>
          <w:lang w:val="en-AU"/>
        </w:rPr>
      </w:pPr>
      <w:r w:rsidRPr="007D67FA">
        <w:rPr>
          <w:rFonts w:asciiTheme="minorHAnsi" w:hAnsiTheme="minorHAnsi"/>
          <w:color w:val="000000"/>
          <w:sz w:val="22"/>
          <w:szCs w:val="22"/>
          <w:lang w:val="en-AU"/>
        </w:rPr>
        <w:t xml:space="preserve">The conventions are mixed-case format. </w:t>
      </w:r>
    </w:p>
    <w:p w:rsidR="007D67FA" w:rsidRDefault="00FC6336" w:rsidP="007D67FA">
      <w:pPr>
        <w:ind w:left="720" w:firstLine="720"/>
        <w:rPr>
          <w:rFonts w:asciiTheme="minorHAnsi" w:hAnsiTheme="minorHAnsi"/>
          <w:color w:val="000000"/>
          <w:sz w:val="22"/>
          <w:szCs w:val="22"/>
          <w:lang w:val="en-AU"/>
        </w:rPr>
      </w:pPr>
      <w:r w:rsidRPr="007D67FA">
        <w:rPr>
          <w:rFonts w:asciiTheme="minorHAnsi" w:hAnsiTheme="minorHAnsi"/>
          <w:color w:val="000000"/>
          <w:sz w:val="22"/>
          <w:szCs w:val="22"/>
          <w:lang w:val="en-AU"/>
        </w:rPr>
        <w:t>Multiple words were separated using uppercase letters.</w:t>
      </w:r>
    </w:p>
    <w:p w:rsidR="00FC6336" w:rsidRDefault="007D67FA" w:rsidP="00170A87">
      <w:pPr>
        <w:tabs>
          <w:tab w:val="left" w:pos="360"/>
        </w:tabs>
        <w:rPr>
          <w:rFonts w:asciiTheme="minorHAnsi" w:hAnsiTheme="minorHAnsi"/>
          <w:color w:val="000000"/>
          <w:sz w:val="22"/>
          <w:szCs w:val="22"/>
          <w:lang w:val="en-AU"/>
        </w:rPr>
      </w:pPr>
      <w:r>
        <w:rPr>
          <w:rFonts w:asciiTheme="minorHAnsi" w:hAnsiTheme="minorHAnsi"/>
          <w:color w:val="000000"/>
          <w:sz w:val="22"/>
          <w:szCs w:val="22"/>
          <w:lang w:val="en-AU"/>
        </w:rPr>
        <w:tab/>
      </w:r>
      <w:r>
        <w:rPr>
          <w:rFonts w:asciiTheme="minorHAnsi" w:hAnsiTheme="minorHAnsi"/>
          <w:color w:val="000000"/>
          <w:sz w:val="22"/>
          <w:szCs w:val="22"/>
          <w:lang w:val="en-AU"/>
        </w:rPr>
        <w:tab/>
      </w:r>
      <w:r>
        <w:rPr>
          <w:rFonts w:asciiTheme="minorHAnsi" w:hAnsiTheme="minorHAnsi"/>
          <w:color w:val="000000"/>
          <w:sz w:val="22"/>
          <w:szCs w:val="22"/>
          <w:lang w:val="en-AU"/>
        </w:rPr>
        <w:tab/>
      </w:r>
    </w:p>
    <w:p w:rsidR="00FC6336" w:rsidRPr="007D67FA" w:rsidRDefault="00FC6336" w:rsidP="00A53E85">
      <w:pPr>
        <w:tabs>
          <w:tab w:val="left" w:pos="7080"/>
        </w:tabs>
        <w:rPr>
          <w:rFonts w:asciiTheme="minorHAnsi" w:hAnsiTheme="minorHAnsi"/>
          <w:b/>
          <w:color w:val="000000"/>
          <w:sz w:val="22"/>
          <w:szCs w:val="22"/>
          <w:lang w:val="en-AU"/>
        </w:rPr>
      </w:pPr>
      <w:r w:rsidRPr="007D67FA">
        <w:rPr>
          <w:rFonts w:asciiTheme="minorHAnsi" w:hAnsiTheme="minorHAnsi"/>
          <w:b/>
          <w:noProof/>
          <w:color w:val="000000"/>
          <w:sz w:val="22"/>
          <w:szCs w:val="22"/>
        </w:rPr>
        <mc:AlternateContent>
          <mc:Choice Requires="wps">
            <w:drawing>
              <wp:anchor distT="0" distB="0" distL="114300" distR="114300" simplePos="0" relativeHeight="251660288" behindDoc="0" locked="0" layoutInCell="1" allowOverlap="1" wp14:anchorId="419D339B" wp14:editId="46D188F1">
                <wp:simplePos x="0" y="0"/>
                <wp:positionH relativeFrom="column">
                  <wp:posOffset>685800</wp:posOffset>
                </wp:positionH>
                <wp:positionV relativeFrom="paragraph">
                  <wp:posOffset>101599</wp:posOffset>
                </wp:positionV>
                <wp:extent cx="3886200" cy="3571875"/>
                <wp:effectExtent l="0" t="0" r="57150" b="666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571875"/>
                        </a:xfrm>
                        <a:prstGeom prst="rect">
                          <a:avLst/>
                        </a:prstGeom>
                        <a:solidFill>
                          <a:srgbClr val="99CCFF"/>
                        </a:solidFill>
                        <a:ln w="9525">
                          <a:solidFill>
                            <a:srgbClr val="000000"/>
                          </a:solidFill>
                          <a:miter lim="800000"/>
                          <a:headEnd/>
                          <a:tailEnd/>
                        </a:ln>
                        <a:effectLst>
                          <a:outerShdw dist="35921" dir="2700000" algn="ctr" rotWithShape="0">
                            <a:srgbClr val="808080"/>
                          </a:outerShdw>
                        </a:effectLst>
                      </wps:spPr>
                      <wps:txbx>
                        <w:txbxContent>
                          <w:p w:rsidR="00FC6336" w:rsidRDefault="00FC6336" w:rsidP="00FC6336">
                            <w:pPr>
                              <w:rPr>
                                <w:color w:val="000000"/>
                                <w:lang w:val="en-AU"/>
                              </w:rPr>
                            </w:pPr>
                            <w:r>
                              <w:rPr>
                                <w:color w:val="000000"/>
                                <w:lang w:val="en-AU"/>
                              </w:rPr>
                              <w:tab/>
                            </w:r>
                            <w:r w:rsidR="004A607C">
                              <w:rPr>
                                <w:color w:val="000000"/>
                                <w:lang w:val="en-AU"/>
                              </w:rPr>
                              <w:t>Method</w:t>
                            </w:r>
                            <w:r>
                              <w:rPr>
                                <w:color w:val="000000"/>
                                <w:lang w:val="en-AU"/>
                              </w:rPr>
                              <w:t xml:space="preserve"> does not return any value.</w:t>
                            </w:r>
                          </w:p>
                          <w:p w:rsidR="00FC6336" w:rsidRDefault="00FC6336" w:rsidP="00FC6336">
                            <w:pPr>
                              <w:rPr>
                                <w:color w:val="000000"/>
                                <w:lang w:val="en-AU"/>
                              </w:rPr>
                            </w:pPr>
                          </w:p>
                          <w:p w:rsidR="00FC6336" w:rsidRDefault="00FC6336" w:rsidP="00FC6336">
                            <w:pPr>
                              <w:rPr>
                                <w:b/>
                                <w:bCs w:val="0"/>
                                <w:color w:val="000000"/>
                                <w:lang w:val="en-AU"/>
                              </w:rPr>
                            </w:pPr>
                            <w:r>
                              <w:rPr>
                                <w:color w:val="000000"/>
                                <w:lang w:val="en-AU"/>
                              </w:rPr>
                              <w:tab/>
                            </w:r>
                            <w:r>
                              <w:rPr>
                                <w:color w:val="000000"/>
                                <w:lang w:val="en-AU"/>
                              </w:rPr>
                              <w:tab/>
                            </w:r>
                            <w:proofErr w:type="gramStart"/>
                            <w:r w:rsidR="008C564C">
                              <w:rPr>
                                <w:b/>
                                <w:bCs w:val="0"/>
                                <w:color w:val="000000"/>
                                <w:lang w:val="en-AU"/>
                              </w:rPr>
                              <w:t>public</w:t>
                            </w:r>
                            <w:proofErr w:type="gramEnd"/>
                            <w:r>
                              <w:rPr>
                                <w:b/>
                                <w:bCs w:val="0"/>
                                <w:color w:val="000000"/>
                                <w:lang w:val="en-AU"/>
                              </w:rPr>
                              <w:t xml:space="preserve"> void</w:t>
                            </w:r>
                            <w:r w:rsidR="009475E4">
                              <w:rPr>
                                <w:b/>
                                <w:bCs w:val="0"/>
                                <w:color w:val="000000"/>
                                <w:lang w:val="en-AU"/>
                              </w:rPr>
                              <w:t xml:space="preserve"> </w:t>
                            </w:r>
                            <w:proofErr w:type="spellStart"/>
                            <w:r w:rsidR="00B829B9">
                              <w:rPr>
                                <w:b/>
                                <w:bCs w:val="0"/>
                                <w:color w:val="000000"/>
                                <w:lang w:val="en-AU"/>
                              </w:rPr>
                              <w:t>u</w:t>
                            </w:r>
                            <w:r>
                              <w:rPr>
                                <w:b/>
                                <w:bCs w:val="0"/>
                                <w:color w:val="000000"/>
                                <w:lang w:val="en-AU"/>
                              </w:rPr>
                              <w:t>serLogin</w:t>
                            </w:r>
                            <w:proofErr w:type="spellEnd"/>
                          </w:p>
                          <w:p w:rsidR="00FC6336" w:rsidRDefault="00FC6336" w:rsidP="00FC6336">
                            <w:pPr>
                              <w:rPr>
                                <w:color w:val="000000"/>
                                <w:lang w:val="en-AU"/>
                              </w:rPr>
                            </w:pPr>
                            <w:r>
                              <w:rPr>
                                <w:color w:val="000000"/>
                                <w:lang w:val="en-AU"/>
                              </w:rPr>
                              <w:tab/>
                            </w:r>
                            <w:r>
                              <w:rPr>
                                <w:color w:val="000000"/>
                                <w:lang w:val="en-AU"/>
                              </w:rPr>
                              <w:tab/>
                            </w:r>
                            <w:r>
                              <w:rPr>
                                <w:color w:val="000000"/>
                                <w:lang w:val="en-AU"/>
                              </w:rPr>
                              <w:tab/>
                            </w:r>
                            <w:r w:rsidR="008C564C">
                              <w:rPr>
                                <w:color w:val="000000"/>
                                <w:lang w:val="en-AU"/>
                              </w:rPr>
                              <w:t>{</w:t>
                            </w:r>
                            <w:r>
                              <w:rPr>
                                <w:color w:val="000000"/>
                                <w:lang w:val="en-AU"/>
                              </w:rPr>
                              <w:tab/>
                            </w:r>
                          </w:p>
                          <w:p w:rsidR="00FC6336" w:rsidRDefault="00FC6336" w:rsidP="00FC6336">
                            <w:pPr>
                              <w:ind w:left="2160" w:firstLine="720"/>
                              <w:rPr>
                                <w:b/>
                                <w:bCs w:val="0"/>
                                <w:color w:val="000000"/>
                                <w:lang w:val="en-AU"/>
                              </w:rPr>
                            </w:pPr>
                            <w:r>
                              <w:rPr>
                                <w:b/>
                                <w:bCs w:val="0"/>
                                <w:color w:val="000000"/>
                                <w:lang w:val="en-AU"/>
                              </w:rPr>
                              <w:t>Statement 1</w:t>
                            </w:r>
                            <w:r w:rsidR="008C564C">
                              <w:rPr>
                                <w:b/>
                                <w:bCs w:val="0"/>
                                <w:color w:val="000000"/>
                                <w:lang w:val="en-AU"/>
                              </w:rPr>
                              <w:t>;</w:t>
                            </w:r>
                          </w:p>
                          <w:p w:rsidR="00FC6336" w:rsidRDefault="00FC6336" w:rsidP="00FC6336">
                            <w:pPr>
                              <w:ind w:left="2160" w:firstLine="720"/>
                              <w:rPr>
                                <w:b/>
                                <w:bCs w:val="0"/>
                                <w:color w:val="000000"/>
                                <w:lang w:val="en-AU"/>
                              </w:rPr>
                            </w:pPr>
                            <w:r>
                              <w:rPr>
                                <w:b/>
                                <w:bCs w:val="0"/>
                                <w:color w:val="000000"/>
                                <w:lang w:val="en-AU"/>
                              </w:rPr>
                              <w:t>………………….</w:t>
                            </w:r>
                          </w:p>
                          <w:p w:rsidR="00FC6336" w:rsidRDefault="00FC6336" w:rsidP="008C564C">
                            <w:pPr>
                              <w:ind w:left="2160" w:firstLine="720"/>
                              <w:rPr>
                                <w:b/>
                                <w:bCs w:val="0"/>
                                <w:color w:val="000000"/>
                                <w:lang w:val="en-AU"/>
                              </w:rPr>
                            </w:pPr>
                            <w:r>
                              <w:rPr>
                                <w:b/>
                                <w:bCs w:val="0"/>
                                <w:color w:val="000000"/>
                                <w:lang w:val="en-AU"/>
                              </w:rPr>
                              <w:t>Statement n</w:t>
                            </w:r>
                            <w:r w:rsidR="008C564C">
                              <w:rPr>
                                <w:b/>
                                <w:bCs w:val="0"/>
                                <w:color w:val="000000"/>
                                <w:lang w:val="en-AU"/>
                              </w:rPr>
                              <w:t>;</w:t>
                            </w:r>
                          </w:p>
                          <w:p w:rsidR="008C564C" w:rsidRPr="008C564C" w:rsidRDefault="008C564C" w:rsidP="008C564C">
                            <w:pPr>
                              <w:rPr>
                                <w:b/>
                                <w:bCs w:val="0"/>
                                <w:color w:val="000000"/>
                                <w:lang w:val="en-AU"/>
                              </w:rPr>
                            </w:pPr>
                            <w:r>
                              <w:rPr>
                                <w:b/>
                                <w:bCs w:val="0"/>
                                <w:color w:val="000000"/>
                                <w:lang w:val="en-AU"/>
                              </w:rPr>
                              <w:t xml:space="preserve">                          </w:t>
                            </w:r>
                            <w:r>
                              <w:rPr>
                                <w:b/>
                                <w:bCs w:val="0"/>
                                <w:color w:val="000000"/>
                                <w:lang w:val="en-AU"/>
                              </w:rPr>
                              <w:tab/>
                              <w:t>}</w:t>
                            </w:r>
                          </w:p>
                          <w:p w:rsidR="00FC6336" w:rsidRDefault="00FC6336" w:rsidP="00FC6336">
                            <w:pPr>
                              <w:rPr>
                                <w:b/>
                                <w:bCs w:val="0"/>
                                <w:color w:val="000000"/>
                                <w:lang w:val="en-AU"/>
                              </w:rPr>
                            </w:pPr>
                            <w:r>
                              <w:rPr>
                                <w:color w:val="000000"/>
                                <w:lang w:val="en-AU"/>
                              </w:rPr>
                              <w:tab/>
                            </w:r>
                            <w:r>
                              <w:rPr>
                                <w:color w:val="000000"/>
                                <w:lang w:val="en-AU"/>
                              </w:rPr>
                              <w:tab/>
                            </w:r>
                          </w:p>
                          <w:p w:rsidR="00FC6336" w:rsidRDefault="00FC6336" w:rsidP="00FC6336">
                            <w:pPr>
                              <w:rPr>
                                <w:b/>
                                <w:bCs w:val="0"/>
                                <w:color w:val="000000"/>
                                <w:lang w:val="en-AU"/>
                              </w:rPr>
                            </w:pPr>
                          </w:p>
                          <w:p w:rsidR="00FC6336" w:rsidRDefault="004A607C" w:rsidP="00FC6336">
                            <w:pPr>
                              <w:ind w:left="720"/>
                              <w:rPr>
                                <w:b/>
                                <w:bCs w:val="0"/>
                                <w:color w:val="000000"/>
                                <w:lang w:val="en-AU"/>
                              </w:rPr>
                            </w:pPr>
                            <w:r>
                              <w:rPr>
                                <w:color w:val="000000"/>
                                <w:lang w:val="en-AU"/>
                              </w:rPr>
                              <w:t>Method</w:t>
                            </w:r>
                            <w:r w:rsidR="00C946E7">
                              <w:rPr>
                                <w:color w:val="000000"/>
                                <w:lang w:val="en-AU"/>
                              </w:rPr>
                              <w:t xml:space="preserve"> returns</w:t>
                            </w:r>
                            <w:r w:rsidR="00FC6336">
                              <w:rPr>
                                <w:color w:val="000000"/>
                                <w:lang w:val="en-AU"/>
                              </w:rPr>
                              <w:t xml:space="preserve"> </w:t>
                            </w:r>
                            <w:proofErr w:type="spellStart"/>
                            <w:proofErr w:type="gramStart"/>
                            <w:r w:rsidR="00E01BA6">
                              <w:rPr>
                                <w:color w:val="000000"/>
                                <w:lang w:val="en-AU"/>
                              </w:rPr>
                              <w:t>boolean</w:t>
                            </w:r>
                            <w:proofErr w:type="spellEnd"/>
                            <w:proofErr w:type="gramEnd"/>
                          </w:p>
                          <w:p w:rsidR="00FC6336" w:rsidRDefault="00FC6336" w:rsidP="00FC6336"/>
                          <w:p w:rsidR="00FC6336" w:rsidRDefault="008C564C" w:rsidP="00FC6336">
                            <w:pPr>
                              <w:ind w:left="1440"/>
                              <w:rPr>
                                <w:b/>
                                <w:bCs w:val="0"/>
                                <w:color w:val="000000"/>
                                <w:lang w:val="en-AU"/>
                              </w:rPr>
                            </w:pPr>
                            <w:proofErr w:type="gramStart"/>
                            <w:r>
                              <w:rPr>
                                <w:b/>
                                <w:bCs w:val="0"/>
                                <w:color w:val="000000"/>
                                <w:lang w:val="en-AU"/>
                              </w:rPr>
                              <w:t>private</w:t>
                            </w:r>
                            <w:proofErr w:type="gramEnd"/>
                            <w:r w:rsidR="00FC6336">
                              <w:rPr>
                                <w:b/>
                                <w:bCs w:val="0"/>
                                <w:color w:val="000000"/>
                                <w:lang w:val="en-AU"/>
                              </w:rPr>
                              <w:t xml:space="preserve"> </w:t>
                            </w:r>
                            <w:proofErr w:type="spellStart"/>
                            <w:r w:rsidR="00E01BA6">
                              <w:rPr>
                                <w:b/>
                                <w:bCs w:val="0"/>
                                <w:color w:val="000000"/>
                                <w:lang w:val="en-AU"/>
                              </w:rPr>
                              <w:t>boolean</w:t>
                            </w:r>
                            <w:proofErr w:type="spellEnd"/>
                            <w:r w:rsidR="009475E4">
                              <w:rPr>
                                <w:b/>
                                <w:bCs w:val="0"/>
                                <w:color w:val="000000"/>
                                <w:lang w:val="en-AU"/>
                              </w:rPr>
                              <w:t xml:space="preserve"> </w:t>
                            </w:r>
                            <w:proofErr w:type="spellStart"/>
                            <w:r w:rsidR="00B829B9">
                              <w:rPr>
                                <w:b/>
                                <w:bCs w:val="0"/>
                                <w:color w:val="000000"/>
                                <w:lang w:val="en-AU"/>
                              </w:rPr>
                              <w:t>t</w:t>
                            </w:r>
                            <w:r w:rsidR="00FC6336" w:rsidRPr="00A803AC">
                              <w:rPr>
                                <w:b/>
                                <w:bCs w:val="0"/>
                                <w:color w:val="000000"/>
                                <w:lang w:val="en-AU"/>
                              </w:rPr>
                              <w:t>otal</w:t>
                            </w:r>
                            <w:r w:rsidR="004173F9" w:rsidRPr="00A803AC">
                              <w:rPr>
                                <w:b/>
                                <w:bCs w:val="0"/>
                                <w:color w:val="000000"/>
                                <w:lang w:val="en-AU"/>
                              </w:rPr>
                              <w:t>Alerts</w:t>
                            </w:r>
                            <w:proofErr w:type="spellEnd"/>
                            <w:r w:rsidR="00FC6336">
                              <w:rPr>
                                <w:color w:val="000000"/>
                                <w:lang w:val="en-AU"/>
                              </w:rPr>
                              <w:t xml:space="preserve"> </w:t>
                            </w:r>
                          </w:p>
                          <w:p w:rsidR="00FC6336" w:rsidRDefault="00FC6336" w:rsidP="00FC6336">
                            <w:pPr>
                              <w:rPr>
                                <w:color w:val="000000"/>
                                <w:lang w:val="en-AU"/>
                              </w:rPr>
                            </w:pPr>
                            <w:r>
                              <w:rPr>
                                <w:color w:val="000000"/>
                                <w:lang w:val="en-AU"/>
                              </w:rPr>
                              <w:tab/>
                            </w:r>
                            <w:r>
                              <w:rPr>
                                <w:color w:val="000000"/>
                                <w:lang w:val="en-AU"/>
                              </w:rPr>
                              <w:tab/>
                            </w:r>
                            <w:r>
                              <w:rPr>
                                <w:color w:val="000000"/>
                                <w:lang w:val="en-AU"/>
                              </w:rPr>
                              <w:tab/>
                            </w:r>
                            <w:r w:rsidR="008C564C">
                              <w:rPr>
                                <w:color w:val="000000"/>
                                <w:lang w:val="en-AU"/>
                              </w:rPr>
                              <w:t>{</w:t>
                            </w:r>
                            <w:r>
                              <w:rPr>
                                <w:color w:val="000000"/>
                                <w:lang w:val="en-AU"/>
                              </w:rPr>
                              <w:tab/>
                            </w:r>
                          </w:p>
                          <w:p w:rsidR="00FC6336" w:rsidRDefault="00FC6336" w:rsidP="00FC6336">
                            <w:pPr>
                              <w:ind w:left="2160"/>
                              <w:rPr>
                                <w:b/>
                                <w:bCs w:val="0"/>
                                <w:color w:val="000000"/>
                                <w:lang w:val="en-AU"/>
                              </w:rPr>
                            </w:pPr>
                            <w:r>
                              <w:rPr>
                                <w:b/>
                                <w:bCs w:val="0"/>
                                <w:color w:val="000000"/>
                                <w:lang w:val="en-AU"/>
                              </w:rPr>
                              <w:t>Statement 1</w:t>
                            </w:r>
                            <w:r w:rsidR="008C564C">
                              <w:rPr>
                                <w:b/>
                                <w:bCs w:val="0"/>
                                <w:color w:val="000000"/>
                                <w:lang w:val="en-AU"/>
                              </w:rPr>
                              <w:t>;</w:t>
                            </w:r>
                          </w:p>
                          <w:p w:rsidR="00FC6336" w:rsidRDefault="00FC6336" w:rsidP="00FC6336">
                            <w:pPr>
                              <w:ind w:left="1440" w:firstLine="720"/>
                              <w:rPr>
                                <w:b/>
                                <w:bCs w:val="0"/>
                                <w:color w:val="000000"/>
                                <w:lang w:val="en-AU"/>
                              </w:rPr>
                            </w:pPr>
                            <w:r>
                              <w:rPr>
                                <w:b/>
                                <w:bCs w:val="0"/>
                                <w:color w:val="000000"/>
                                <w:lang w:val="en-AU"/>
                              </w:rPr>
                              <w:t>………………….</w:t>
                            </w:r>
                          </w:p>
                          <w:p w:rsidR="00FC6336" w:rsidRDefault="00FC6336" w:rsidP="00FC6336">
                            <w:pPr>
                              <w:ind w:left="1440" w:firstLine="720"/>
                              <w:rPr>
                                <w:b/>
                                <w:bCs w:val="0"/>
                                <w:color w:val="000000"/>
                                <w:lang w:val="en-AU"/>
                              </w:rPr>
                            </w:pPr>
                            <w:r>
                              <w:rPr>
                                <w:b/>
                                <w:bCs w:val="0"/>
                                <w:color w:val="000000"/>
                                <w:lang w:val="en-AU"/>
                              </w:rPr>
                              <w:t>Statement n</w:t>
                            </w:r>
                            <w:r w:rsidR="008C564C">
                              <w:rPr>
                                <w:b/>
                                <w:bCs w:val="0"/>
                                <w:color w:val="000000"/>
                                <w:lang w:val="en-AU"/>
                              </w:rPr>
                              <w:t>;</w:t>
                            </w:r>
                          </w:p>
                          <w:p w:rsidR="008C564C" w:rsidRDefault="008C564C" w:rsidP="00FC6336">
                            <w:pPr>
                              <w:ind w:left="1440" w:firstLine="720"/>
                              <w:rPr>
                                <w:color w:val="000000"/>
                                <w:lang w:val="en-AU"/>
                              </w:rPr>
                            </w:pPr>
                            <w:r>
                              <w:rPr>
                                <w:b/>
                                <w:bCs w:val="0"/>
                                <w:color w:val="000000"/>
                                <w:lang w:val="en-AU"/>
                              </w:rPr>
                              <w:t>}</w:t>
                            </w:r>
                          </w:p>
                          <w:p w:rsidR="00FC6336" w:rsidRDefault="00FC6336" w:rsidP="00FC6336">
                            <w:pPr>
                              <w:rPr>
                                <w:color w:val="000000"/>
                                <w:lang w:val="en-AU"/>
                              </w:rPr>
                            </w:pPr>
                            <w:r>
                              <w:rPr>
                                <w:color w:val="000000"/>
                                <w:lang w:val="en-AU"/>
                              </w:rPr>
                              <w:tab/>
                            </w:r>
                            <w:r>
                              <w:rPr>
                                <w:color w:val="000000"/>
                                <w:lang w:val="en-AU"/>
                              </w:rPr>
                              <w:tab/>
                            </w:r>
                            <w:r>
                              <w:rPr>
                                <w:color w:val="000000"/>
                                <w:lang w:val="en-AU"/>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D339B" id="Rectangle 3" o:spid="_x0000_s1027" style="position:absolute;left:0;text-align:left;margin-left:54pt;margin-top:8pt;width:306pt;height:28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" fillcolor="#9cf">
                <v:shadow on="t"/>
                <v:textbox>
                  <w:txbxContent>
                    <w:p w:rsidR="00FC6336" w:rsidRDefault="00FC6336" w:rsidP="00FC6336">
                      <w:pPr>
                        <w:rPr>
                          <w:color w:val="000000"/>
                          <w:lang w:val="en-AU"/>
                        </w:rPr>
                      </w:pPr>
                      <w:r>
                        <w:rPr>
                          <w:color w:val="000000"/>
                          <w:lang w:val="en-AU"/>
                        </w:rPr>
                        <w:tab/>
                      </w:r>
                      <w:r w:rsidR="004A607C">
                        <w:rPr>
                          <w:color w:val="000000"/>
                          <w:lang w:val="en-AU"/>
                        </w:rPr>
                        <w:t>Method</w:t>
                      </w:r>
                      <w:r>
                        <w:rPr>
                          <w:color w:val="000000"/>
                          <w:lang w:val="en-AU"/>
                        </w:rPr>
                        <w:t xml:space="preserve"> does not return any value.</w:t>
                      </w:r>
                    </w:p>
                    <w:p w:rsidR="00FC6336" w:rsidRDefault="00FC6336" w:rsidP="00FC6336">
                      <w:pPr>
                        <w:rPr>
                          <w:color w:val="000000"/>
                          <w:lang w:val="en-AU"/>
                        </w:rPr>
                      </w:pPr>
                    </w:p>
                    <w:p w:rsidR="00FC6336" w:rsidRDefault="00FC6336" w:rsidP="00FC6336">
                      <w:pPr>
                        <w:rPr>
                          <w:b/>
                          <w:bCs w:val="0"/>
                          <w:color w:val="000000"/>
                          <w:lang w:val="en-AU"/>
                        </w:rPr>
                      </w:pPr>
                      <w:r>
                        <w:rPr>
                          <w:color w:val="000000"/>
                          <w:lang w:val="en-AU"/>
                        </w:rPr>
                        <w:tab/>
                      </w:r>
                      <w:r>
                        <w:rPr>
                          <w:color w:val="000000"/>
                          <w:lang w:val="en-AU"/>
                        </w:rPr>
                        <w:tab/>
                      </w:r>
                      <w:proofErr w:type="gramStart"/>
                      <w:r w:rsidR="008C564C">
                        <w:rPr>
                          <w:b/>
                          <w:bCs w:val="0"/>
                          <w:color w:val="000000"/>
                          <w:lang w:val="en-AU"/>
                        </w:rPr>
                        <w:t>public</w:t>
                      </w:r>
                      <w:proofErr w:type="gramEnd"/>
                      <w:r>
                        <w:rPr>
                          <w:b/>
                          <w:bCs w:val="0"/>
                          <w:color w:val="000000"/>
                          <w:lang w:val="en-AU"/>
                        </w:rPr>
                        <w:t xml:space="preserve"> void</w:t>
                      </w:r>
                      <w:r w:rsidR="009475E4">
                        <w:rPr>
                          <w:b/>
                          <w:bCs w:val="0"/>
                          <w:color w:val="000000"/>
                          <w:lang w:val="en-AU"/>
                        </w:rPr>
                        <w:t xml:space="preserve"> </w:t>
                      </w:r>
                      <w:proofErr w:type="spellStart"/>
                      <w:r w:rsidR="00B829B9">
                        <w:rPr>
                          <w:b/>
                          <w:bCs w:val="0"/>
                          <w:color w:val="000000"/>
                          <w:lang w:val="en-AU"/>
                        </w:rPr>
                        <w:t>u</w:t>
                      </w:r>
                      <w:r>
                        <w:rPr>
                          <w:b/>
                          <w:bCs w:val="0"/>
                          <w:color w:val="000000"/>
                          <w:lang w:val="en-AU"/>
                        </w:rPr>
                        <w:t>serLogin</w:t>
                      </w:r>
                      <w:proofErr w:type="spellEnd"/>
                    </w:p>
                    <w:p w:rsidR="00FC6336" w:rsidRDefault="00FC6336" w:rsidP="00FC6336">
                      <w:pPr>
                        <w:rPr>
                          <w:color w:val="000000"/>
                          <w:lang w:val="en-AU"/>
                        </w:rPr>
                      </w:pPr>
                      <w:r>
                        <w:rPr>
                          <w:color w:val="000000"/>
                          <w:lang w:val="en-AU"/>
                        </w:rPr>
                        <w:tab/>
                      </w:r>
                      <w:r>
                        <w:rPr>
                          <w:color w:val="000000"/>
                          <w:lang w:val="en-AU"/>
                        </w:rPr>
                        <w:tab/>
                      </w:r>
                      <w:r>
                        <w:rPr>
                          <w:color w:val="000000"/>
                          <w:lang w:val="en-AU"/>
                        </w:rPr>
                        <w:tab/>
                      </w:r>
                      <w:r w:rsidR="008C564C">
                        <w:rPr>
                          <w:color w:val="000000"/>
                          <w:lang w:val="en-AU"/>
                        </w:rPr>
                        <w:t>{</w:t>
                      </w:r>
                      <w:r>
                        <w:rPr>
                          <w:color w:val="000000"/>
                          <w:lang w:val="en-AU"/>
                        </w:rPr>
                        <w:tab/>
                      </w:r>
                    </w:p>
                    <w:p w:rsidR="00FC6336" w:rsidRDefault="00FC6336" w:rsidP="00FC6336">
                      <w:pPr>
                        <w:ind w:left="2160" w:firstLine="720"/>
                        <w:rPr>
                          <w:b/>
                          <w:bCs w:val="0"/>
                          <w:color w:val="000000"/>
                          <w:lang w:val="en-AU"/>
                        </w:rPr>
                      </w:pPr>
                      <w:r>
                        <w:rPr>
                          <w:b/>
                          <w:bCs w:val="0"/>
                          <w:color w:val="000000"/>
                          <w:lang w:val="en-AU"/>
                        </w:rPr>
                        <w:t>Statement 1</w:t>
                      </w:r>
                      <w:r w:rsidR="008C564C">
                        <w:rPr>
                          <w:b/>
                          <w:bCs w:val="0"/>
                          <w:color w:val="000000"/>
                          <w:lang w:val="en-AU"/>
                        </w:rPr>
                        <w:t>;</w:t>
                      </w:r>
                    </w:p>
                    <w:p w:rsidR="00FC6336" w:rsidRDefault="00FC6336" w:rsidP="00FC6336">
                      <w:pPr>
                        <w:ind w:left="2160" w:firstLine="720"/>
                        <w:rPr>
                          <w:b/>
                          <w:bCs w:val="0"/>
                          <w:color w:val="000000"/>
                          <w:lang w:val="en-AU"/>
                        </w:rPr>
                      </w:pPr>
                      <w:r>
                        <w:rPr>
                          <w:b/>
                          <w:bCs w:val="0"/>
                          <w:color w:val="000000"/>
                          <w:lang w:val="en-AU"/>
                        </w:rPr>
                        <w:t>………………….</w:t>
                      </w:r>
                    </w:p>
                    <w:p w:rsidR="00FC6336" w:rsidRDefault="00FC6336" w:rsidP="008C564C">
                      <w:pPr>
                        <w:ind w:left="2160" w:firstLine="720"/>
                        <w:rPr>
                          <w:b/>
                          <w:bCs w:val="0"/>
                          <w:color w:val="000000"/>
                          <w:lang w:val="en-AU"/>
                        </w:rPr>
                      </w:pPr>
                      <w:r>
                        <w:rPr>
                          <w:b/>
                          <w:bCs w:val="0"/>
                          <w:color w:val="000000"/>
                          <w:lang w:val="en-AU"/>
                        </w:rPr>
                        <w:t>Statement n</w:t>
                      </w:r>
                      <w:r w:rsidR="008C564C">
                        <w:rPr>
                          <w:b/>
                          <w:bCs w:val="0"/>
                          <w:color w:val="000000"/>
                          <w:lang w:val="en-AU"/>
                        </w:rPr>
                        <w:t>;</w:t>
                      </w:r>
                    </w:p>
                    <w:p w:rsidR="008C564C" w:rsidRPr="008C564C" w:rsidRDefault="008C564C" w:rsidP="008C564C">
                      <w:pPr>
                        <w:rPr>
                          <w:b/>
                          <w:bCs w:val="0"/>
                          <w:color w:val="000000"/>
                          <w:lang w:val="en-AU"/>
                        </w:rPr>
                      </w:pPr>
                      <w:r>
                        <w:rPr>
                          <w:b/>
                          <w:bCs w:val="0"/>
                          <w:color w:val="000000"/>
                          <w:lang w:val="en-AU"/>
                        </w:rPr>
                        <w:t xml:space="preserve">                          </w:t>
                      </w:r>
                      <w:r>
                        <w:rPr>
                          <w:b/>
                          <w:bCs w:val="0"/>
                          <w:color w:val="000000"/>
                          <w:lang w:val="en-AU"/>
                        </w:rPr>
                        <w:tab/>
                        <w:t>}</w:t>
                      </w:r>
                    </w:p>
                    <w:p w:rsidR="00FC6336" w:rsidRDefault="00FC6336" w:rsidP="00FC6336">
                      <w:pPr>
                        <w:rPr>
                          <w:b/>
                          <w:bCs w:val="0"/>
                          <w:color w:val="000000"/>
                          <w:lang w:val="en-AU"/>
                        </w:rPr>
                      </w:pPr>
                      <w:r>
                        <w:rPr>
                          <w:color w:val="000000"/>
                          <w:lang w:val="en-AU"/>
                        </w:rPr>
                        <w:tab/>
                      </w:r>
                      <w:r>
                        <w:rPr>
                          <w:color w:val="000000"/>
                          <w:lang w:val="en-AU"/>
                        </w:rPr>
                        <w:tab/>
                      </w:r>
                    </w:p>
                    <w:p w:rsidR="00FC6336" w:rsidRDefault="00FC6336" w:rsidP="00FC6336">
                      <w:pPr>
                        <w:rPr>
                          <w:b/>
                          <w:bCs w:val="0"/>
                          <w:color w:val="000000"/>
                          <w:lang w:val="en-AU"/>
                        </w:rPr>
                      </w:pPr>
                    </w:p>
                    <w:p w:rsidR="00FC6336" w:rsidRDefault="004A607C" w:rsidP="00FC6336">
                      <w:pPr>
                        <w:ind w:left="720"/>
                        <w:rPr>
                          <w:b/>
                          <w:bCs w:val="0"/>
                          <w:color w:val="000000"/>
                          <w:lang w:val="en-AU"/>
                        </w:rPr>
                      </w:pPr>
                      <w:r>
                        <w:rPr>
                          <w:color w:val="000000"/>
                          <w:lang w:val="en-AU"/>
                        </w:rPr>
                        <w:t>Method</w:t>
                      </w:r>
                      <w:r w:rsidR="00C946E7">
                        <w:rPr>
                          <w:color w:val="000000"/>
                          <w:lang w:val="en-AU"/>
                        </w:rPr>
                        <w:t xml:space="preserve"> returns</w:t>
                      </w:r>
                      <w:r w:rsidR="00FC6336">
                        <w:rPr>
                          <w:color w:val="000000"/>
                          <w:lang w:val="en-AU"/>
                        </w:rPr>
                        <w:t xml:space="preserve"> </w:t>
                      </w:r>
                      <w:proofErr w:type="spellStart"/>
                      <w:proofErr w:type="gramStart"/>
                      <w:r w:rsidR="00E01BA6">
                        <w:rPr>
                          <w:color w:val="000000"/>
                          <w:lang w:val="en-AU"/>
                        </w:rPr>
                        <w:t>boolean</w:t>
                      </w:r>
                      <w:proofErr w:type="spellEnd"/>
                      <w:proofErr w:type="gramEnd"/>
                    </w:p>
                    <w:p w:rsidR="00FC6336" w:rsidRDefault="00FC6336" w:rsidP="00FC6336"/>
                    <w:p w:rsidR="00FC6336" w:rsidRDefault="008C564C" w:rsidP="00FC6336">
                      <w:pPr>
                        <w:ind w:left="1440"/>
                        <w:rPr>
                          <w:b/>
                          <w:bCs w:val="0"/>
                          <w:color w:val="000000"/>
                          <w:lang w:val="en-AU"/>
                        </w:rPr>
                      </w:pPr>
                      <w:proofErr w:type="gramStart"/>
                      <w:r>
                        <w:rPr>
                          <w:b/>
                          <w:bCs w:val="0"/>
                          <w:color w:val="000000"/>
                          <w:lang w:val="en-AU"/>
                        </w:rPr>
                        <w:t>private</w:t>
                      </w:r>
                      <w:proofErr w:type="gramEnd"/>
                      <w:r w:rsidR="00FC6336">
                        <w:rPr>
                          <w:b/>
                          <w:bCs w:val="0"/>
                          <w:color w:val="000000"/>
                          <w:lang w:val="en-AU"/>
                        </w:rPr>
                        <w:t xml:space="preserve"> </w:t>
                      </w:r>
                      <w:proofErr w:type="spellStart"/>
                      <w:r w:rsidR="00E01BA6">
                        <w:rPr>
                          <w:b/>
                          <w:bCs w:val="0"/>
                          <w:color w:val="000000"/>
                          <w:lang w:val="en-AU"/>
                        </w:rPr>
                        <w:t>boolean</w:t>
                      </w:r>
                      <w:proofErr w:type="spellEnd"/>
                      <w:r w:rsidR="009475E4">
                        <w:rPr>
                          <w:b/>
                          <w:bCs w:val="0"/>
                          <w:color w:val="000000"/>
                          <w:lang w:val="en-AU"/>
                        </w:rPr>
                        <w:t xml:space="preserve"> </w:t>
                      </w:r>
                      <w:proofErr w:type="spellStart"/>
                      <w:r w:rsidR="00B829B9">
                        <w:rPr>
                          <w:b/>
                          <w:bCs w:val="0"/>
                          <w:color w:val="000000"/>
                          <w:lang w:val="en-AU"/>
                        </w:rPr>
                        <w:t>t</w:t>
                      </w:r>
                      <w:r w:rsidR="00FC6336" w:rsidRPr="00A803AC">
                        <w:rPr>
                          <w:b/>
                          <w:bCs w:val="0"/>
                          <w:color w:val="000000"/>
                          <w:lang w:val="en-AU"/>
                        </w:rPr>
                        <w:t>otal</w:t>
                      </w:r>
                      <w:r w:rsidR="004173F9" w:rsidRPr="00A803AC">
                        <w:rPr>
                          <w:b/>
                          <w:bCs w:val="0"/>
                          <w:color w:val="000000"/>
                          <w:lang w:val="en-AU"/>
                        </w:rPr>
                        <w:t>Alerts</w:t>
                      </w:r>
                      <w:proofErr w:type="spellEnd"/>
                      <w:r w:rsidR="00FC6336">
                        <w:rPr>
                          <w:color w:val="000000"/>
                          <w:lang w:val="en-AU"/>
                        </w:rPr>
                        <w:t xml:space="preserve"> </w:t>
                      </w:r>
                    </w:p>
                    <w:p w:rsidR="00FC6336" w:rsidRDefault="00FC6336" w:rsidP="00FC6336">
                      <w:pPr>
                        <w:rPr>
                          <w:color w:val="000000"/>
                          <w:lang w:val="en-AU"/>
                        </w:rPr>
                      </w:pPr>
                      <w:r>
                        <w:rPr>
                          <w:color w:val="000000"/>
                          <w:lang w:val="en-AU"/>
                        </w:rPr>
                        <w:tab/>
                      </w:r>
                      <w:r>
                        <w:rPr>
                          <w:color w:val="000000"/>
                          <w:lang w:val="en-AU"/>
                        </w:rPr>
                        <w:tab/>
                      </w:r>
                      <w:r>
                        <w:rPr>
                          <w:color w:val="000000"/>
                          <w:lang w:val="en-AU"/>
                        </w:rPr>
                        <w:tab/>
                      </w:r>
                      <w:r w:rsidR="008C564C">
                        <w:rPr>
                          <w:color w:val="000000"/>
                          <w:lang w:val="en-AU"/>
                        </w:rPr>
                        <w:t>{</w:t>
                      </w:r>
                      <w:r>
                        <w:rPr>
                          <w:color w:val="000000"/>
                          <w:lang w:val="en-AU"/>
                        </w:rPr>
                        <w:tab/>
                      </w:r>
                    </w:p>
                    <w:p w:rsidR="00FC6336" w:rsidRDefault="00FC6336" w:rsidP="00FC6336">
                      <w:pPr>
                        <w:ind w:left="2160"/>
                        <w:rPr>
                          <w:b/>
                          <w:bCs w:val="0"/>
                          <w:color w:val="000000"/>
                          <w:lang w:val="en-AU"/>
                        </w:rPr>
                      </w:pPr>
                      <w:r>
                        <w:rPr>
                          <w:b/>
                          <w:bCs w:val="0"/>
                          <w:color w:val="000000"/>
                          <w:lang w:val="en-AU"/>
                        </w:rPr>
                        <w:t>Statement 1</w:t>
                      </w:r>
                      <w:r w:rsidR="008C564C">
                        <w:rPr>
                          <w:b/>
                          <w:bCs w:val="0"/>
                          <w:color w:val="000000"/>
                          <w:lang w:val="en-AU"/>
                        </w:rPr>
                        <w:t>;</w:t>
                      </w:r>
                    </w:p>
                    <w:p w:rsidR="00FC6336" w:rsidRDefault="00FC6336" w:rsidP="00FC6336">
                      <w:pPr>
                        <w:ind w:left="1440" w:firstLine="720"/>
                        <w:rPr>
                          <w:b/>
                          <w:bCs w:val="0"/>
                          <w:color w:val="000000"/>
                          <w:lang w:val="en-AU"/>
                        </w:rPr>
                      </w:pPr>
                      <w:r>
                        <w:rPr>
                          <w:b/>
                          <w:bCs w:val="0"/>
                          <w:color w:val="000000"/>
                          <w:lang w:val="en-AU"/>
                        </w:rPr>
                        <w:t>………………….</w:t>
                      </w:r>
                    </w:p>
                    <w:p w:rsidR="00FC6336" w:rsidRDefault="00FC6336" w:rsidP="00FC6336">
                      <w:pPr>
                        <w:ind w:left="1440" w:firstLine="720"/>
                        <w:rPr>
                          <w:b/>
                          <w:bCs w:val="0"/>
                          <w:color w:val="000000"/>
                          <w:lang w:val="en-AU"/>
                        </w:rPr>
                      </w:pPr>
                      <w:r>
                        <w:rPr>
                          <w:b/>
                          <w:bCs w:val="0"/>
                          <w:color w:val="000000"/>
                          <w:lang w:val="en-AU"/>
                        </w:rPr>
                        <w:t>Statement n</w:t>
                      </w:r>
                      <w:r w:rsidR="008C564C">
                        <w:rPr>
                          <w:b/>
                          <w:bCs w:val="0"/>
                          <w:color w:val="000000"/>
                          <w:lang w:val="en-AU"/>
                        </w:rPr>
                        <w:t>;</w:t>
                      </w:r>
                    </w:p>
                    <w:p w:rsidR="008C564C" w:rsidRDefault="008C564C" w:rsidP="00FC6336">
                      <w:pPr>
                        <w:ind w:left="1440" w:firstLine="720"/>
                        <w:rPr>
                          <w:color w:val="000000"/>
                          <w:lang w:val="en-AU"/>
                        </w:rPr>
                      </w:pPr>
                      <w:r>
                        <w:rPr>
                          <w:b/>
                          <w:bCs w:val="0"/>
                          <w:color w:val="000000"/>
                          <w:lang w:val="en-AU"/>
                        </w:rPr>
                        <w:t>}</w:t>
                      </w:r>
                    </w:p>
                    <w:p w:rsidR="00FC6336" w:rsidRDefault="00FC6336" w:rsidP="00FC6336">
                      <w:pPr>
                        <w:rPr>
                          <w:color w:val="000000"/>
                          <w:lang w:val="en-AU"/>
                        </w:rPr>
                      </w:pPr>
                      <w:r>
                        <w:rPr>
                          <w:color w:val="000000"/>
                          <w:lang w:val="en-AU"/>
                        </w:rPr>
                        <w:tab/>
                      </w:r>
                      <w:r>
                        <w:rPr>
                          <w:color w:val="000000"/>
                          <w:lang w:val="en-AU"/>
                        </w:rPr>
                        <w:tab/>
                      </w:r>
                      <w:r>
                        <w:rPr>
                          <w:color w:val="000000"/>
                          <w:lang w:val="en-AU"/>
                        </w:rPr>
                        <w:tab/>
                      </w:r>
                    </w:p>
                  </w:txbxContent>
                </v:textbox>
              </v:rect>
            </w:pict>
          </mc:Fallback>
        </mc:AlternateContent>
      </w:r>
      <w:r w:rsidRPr="007D67FA">
        <w:rPr>
          <w:rFonts w:asciiTheme="minorHAnsi" w:hAnsiTheme="minorHAnsi"/>
          <w:b/>
          <w:color w:val="000000"/>
          <w:sz w:val="22"/>
          <w:szCs w:val="22"/>
          <w:lang w:val="en-AU"/>
        </w:rPr>
        <w:tab/>
      </w:r>
    </w:p>
    <w:p w:rsidR="00FC6336" w:rsidRPr="007D67FA" w:rsidRDefault="00FC6336" w:rsidP="00FC6336">
      <w:pPr>
        <w:rPr>
          <w:rFonts w:asciiTheme="minorHAnsi" w:hAnsiTheme="minorHAnsi"/>
          <w:color w:val="000000"/>
          <w:sz w:val="22"/>
          <w:szCs w:val="22"/>
          <w:lang w:val="en-AU"/>
        </w:rPr>
      </w:pPr>
      <w:r w:rsidRPr="007D67FA">
        <w:rPr>
          <w:rFonts w:asciiTheme="minorHAnsi" w:hAnsiTheme="minorHAnsi"/>
          <w:b/>
          <w:bCs w:val="0"/>
          <w:color w:val="000000"/>
          <w:sz w:val="22"/>
          <w:szCs w:val="22"/>
          <w:lang w:val="en-AU"/>
        </w:rPr>
        <w:t xml:space="preserve"> </w:t>
      </w:r>
    </w:p>
    <w:p w:rsidR="00FC6336" w:rsidRPr="007D67FA" w:rsidRDefault="00FC6336" w:rsidP="00FC6336">
      <w:pPr>
        <w:rPr>
          <w:rFonts w:asciiTheme="minorHAnsi" w:hAnsiTheme="minorHAnsi"/>
          <w:color w:val="000000"/>
          <w:sz w:val="22"/>
          <w:szCs w:val="22"/>
          <w:lang w:val="en-AU"/>
        </w:rPr>
      </w:pPr>
    </w:p>
    <w:p w:rsidR="00FC6336" w:rsidRPr="007D67FA" w:rsidRDefault="00FC6336" w:rsidP="00FC6336">
      <w:pPr>
        <w:rPr>
          <w:rFonts w:asciiTheme="minorHAnsi" w:hAnsiTheme="minorHAnsi"/>
          <w:color w:val="000000"/>
          <w:sz w:val="22"/>
          <w:szCs w:val="22"/>
          <w:lang w:val="en-AU"/>
        </w:rPr>
      </w:pPr>
    </w:p>
    <w:p w:rsidR="00FC6336" w:rsidRPr="007D67FA" w:rsidRDefault="00FC6336" w:rsidP="00FC6336">
      <w:pPr>
        <w:rPr>
          <w:rFonts w:asciiTheme="minorHAnsi" w:hAnsiTheme="minorHAnsi"/>
          <w:color w:val="000000"/>
          <w:sz w:val="22"/>
          <w:szCs w:val="22"/>
          <w:lang w:val="en-AU"/>
        </w:rPr>
      </w:pPr>
    </w:p>
    <w:p w:rsidR="00FC6336" w:rsidRPr="007D67FA" w:rsidRDefault="00FC6336" w:rsidP="00FC6336">
      <w:pPr>
        <w:rPr>
          <w:rFonts w:asciiTheme="minorHAnsi" w:hAnsiTheme="minorHAnsi"/>
          <w:color w:val="000000"/>
          <w:sz w:val="22"/>
          <w:szCs w:val="22"/>
          <w:lang w:val="en-AU"/>
        </w:rPr>
      </w:pPr>
    </w:p>
    <w:p w:rsidR="00FC6336" w:rsidRPr="007D67FA" w:rsidRDefault="00FC6336" w:rsidP="00FC6336">
      <w:pPr>
        <w:tabs>
          <w:tab w:val="left" w:pos="1080"/>
        </w:tabs>
        <w:rPr>
          <w:rFonts w:asciiTheme="minorHAnsi" w:hAnsiTheme="minorHAnsi"/>
          <w:color w:val="000000"/>
          <w:sz w:val="22"/>
          <w:szCs w:val="22"/>
          <w:lang w:val="en-AU"/>
        </w:rPr>
      </w:pPr>
    </w:p>
    <w:p w:rsidR="00FC6336" w:rsidRPr="007D67FA" w:rsidRDefault="00FC6336" w:rsidP="00FC6336">
      <w:pPr>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FC6336" w:rsidRPr="007D67FA" w:rsidRDefault="00FC6336" w:rsidP="00FC6336">
      <w:pPr>
        <w:ind w:left="720"/>
        <w:rPr>
          <w:rFonts w:asciiTheme="minorHAnsi" w:hAnsiTheme="minorHAnsi"/>
          <w:color w:val="000000"/>
          <w:sz w:val="22"/>
          <w:szCs w:val="22"/>
          <w:lang w:val="en-AU"/>
        </w:rPr>
      </w:pPr>
    </w:p>
    <w:p w:rsidR="00CC6CFD" w:rsidRPr="00BE7DD5" w:rsidRDefault="00CC6CFD" w:rsidP="00BE7DD5">
      <w:pPr>
        <w:pStyle w:val="Heading3"/>
        <w:numPr>
          <w:ilvl w:val="1"/>
          <w:numId w:val="17"/>
        </w:numPr>
        <w:rPr>
          <w:lang w:val="en-AU"/>
        </w:rPr>
      </w:pPr>
      <w:bookmarkStart w:id="34" w:name="_Toc456071966"/>
      <w:r w:rsidRPr="00BE7DD5">
        <w:rPr>
          <w:lang w:val="en-AU"/>
        </w:rPr>
        <w:lastRenderedPageBreak/>
        <w:t>Basic Ideas for Scripting Standards</w:t>
      </w:r>
      <w:bookmarkEnd w:id="34"/>
      <w:r w:rsidRPr="00BE7DD5">
        <w:rPr>
          <w:lang w:val="en-AU"/>
        </w:rPr>
        <w:t xml:space="preserve"> </w:t>
      </w:r>
    </w:p>
    <w:p w:rsidR="00470A38" w:rsidRPr="007D67FA" w:rsidRDefault="00470A38" w:rsidP="00CC6CFD">
      <w:pPr>
        <w:pStyle w:val="Default"/>
        <w:rPr>
          <w:rFonts w:asciiTheme="minorHAnsi" w:eastAsia="Times New Roman" w:hAnsiTheme="minorHAnsi"/>
          <w:kern w:val="32"/>
          <w:sz w:val="22"/>
          <w:szCs w:val="22"/>
          <w:lang w:val="en-AU"/>
        </w:rPr>
      </w:pPr>
    </w:p>
    <w:p w:rsidR="00CC6CFD" w:rsidRPr="007D67FA" w:rsidRDefault="00CC6CFD" w:rsidP="00BE7DD5">
      <w:pPr>
        <w:pStyle w:val="Default"/>
        <w:ind w:left="1800"/>
        <w:rPr>
          <w:rFonts w:asciiTheme="minorHAnsi" w:eastAsia="Times New Roman" w:hAnsiTheme="minorHAnsi"/>
          <w:kern w:val="32"/>
          <w:sz w:val="22"/>
          <w:szCs w:val="22"/>
          <w:lang w:val="en-AU"/>
        </w:rPr>
      </w:pPr>
      <w:r w:rsidRPr="007D67FA">
        <w:rPr>
          <w:rFonts w:asciiTheme="minorHAnsi" w:eastAsia="Times New Roman" w:hAnsiTheme="minorHAnsi"/>
          <w:kern w:val="32"/>
          <w:sz w:val="22"/>
          <w:szCs w:val="22"/>
          <w:lang w:val="en-AU"/>
        </w:rPr>
        <w:t xml:space="preserve">• Dynamic waits should be used instead of hard waits or pause commands waiting for the application to </w:t>
      </w:r>
      <w:r w:rsidR="007A530A" w:rsidRPr="007D67FA">
        <w:rPr>
          <w:rFonts w:asciiTheme="minorHAnsi" w:eastAsia="Times New Roman" w:hAnsiTheme="minorHAnsi"/>
          <w:kern w:val="32"/>
          <w:sz w:val="22"/>
          <w:szCs w:val="22"/>
          <w:lang w:val="en-AU"/>
        </w:rPr>
        <w:t>reach active state</w:t>
      </w:r>
    </w:p>
    <w:p w:rsidR="00CC6CFD" w:rsidRPr="007D67FA" w:rsidRDefault="00CC6CFD" w:rsidP="00BE7DD5">
      <w:pPr>
        <w:pStyle w:val="Default"/>
        <w:ind w:left="1800"/>
        <w:rPr>
          <w:rFonts w:asciiTheme="minorHAnsi" w:eastAsia="Times New Roman" w:hAnsiTheme="minorHAnsi"/>
          <w:kern w:val="32"/>
          <w:sz w:val="22"/>
          <w:szCs w:val="22"/>
          <w:lang w:val="en-AU"/>
        </w:rPr>
      </w:pPr>
      <w:r w:rsidRPr="007D67FA">
        <w:rPr>
          <w:rFonts w:asciiTheme="minorHAnsi" w:eastAsia="Times New Roman" w:hAnsiTheme="minorHAnsi"/>
          <w:kern w:val="32"/>
          <w:sz w:val="22"/>
          <w:szCs w:val="22"/>
          <w:lang w:val="en-AU"/>
        </w:rPr>
        <w:t xml:space="preserve">• When using a new script units, ensure that you add the all the unit references required. </w:t>
      </w:r>
    </w:p>
    <w:p w:rsidR="00CC6CFD" w:rsidRPr="007D67FA" w:rsidRDefault="00CC6CFD">
      <w:pPr>
        <w:rPr>
          <w:rFonts w:asciiTheme="minorHAnsi" w:hAnsiTheme="minorHAnsi"/>
          <w:sz w:val="22"/>
          <w:szCs w:val="22"/>
        </w:rPr>
      </w:pPr>
    </w:p>
    <w:p w:rsidR="007D67FA" w:rsidRPr="00BE7DD5" w:rsidRDefault="007D67FA" w:rsidP="00BE7DD5">
      <w:pPr>
        <w:pStyle w:val="Heading3"/>
        <w:numPr>
          <w:ilvl w:val="1"/>
          <w:numId w:val="17"/>
        </w:numPr>
        <w:rPr>
          <w:lang w:val="en-AU"/>
        </w:rPr>
      </w:pPr>
      <w:bookmarkStart w:id="35" w:name="_Toc456071967"/>
      <w:r w:rsidRPr="00BE7DD5">
        <w:rPr>
          <w:lang w:val="en-AU"/>
        </w:rPr>
        <w:t>Logging</w:t>
      </w:r>
      <w:bookmarkEnd w:id="35"/>
    </w:p>
    <w:p w:rsidR="007D67FA" w:rsidRPr="007D67FA" w:rsidRDefault="007D67FA" w:rsidP="007D67FA">
      <w:pPr>
        <w:rPr>
          <w:rFonts w:asciiTheme="minorHAnsi" w:hAnsiTheme="minorHAnsi"/>
          <w:sz w:val="22"/>
          <w:szCs w:val="22"/>
        </w:rPr>
      </w:pPr>
    </w:p>
    <w:p w:rsidR="007D67FA" w:rsidRPr="007D67FA" w:rsidRDefault="007D67FA" w:rsidP="007D67FA">
      <w:pPr>
        <w:numPr>
          <w:ilvl w:val="0"/>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 xml:space="preserve">Avoid usage of </w:t>
      </w:r>
      <w:proofErr w:type="spellStart"/>
      <w:r w:rsidRPr="007D67FA">
        <w:rPr>
          <w:rFonts w:asciiTheme="minorHAnsi" w:hAnsiTheme="minorHAnsi"/>
          <w:sz w:val="22"/>
          <w:szCs w:val="22"/>
        </w:rPr>
        <w:t>System.out.Println</w:t>
      </w:r>
      <w:proofErr w:type="spellEnd"/>
      <w:r w:rsidRPr="007D67FA">
        <w:rPr>
          <w:rFonts w:asciiTheme="minorHAnsi" w:hAnsiTheme="minorHAnsi"/>
          <w:sz w:val="22"/>
          <w:szCs w:val="22"/>
        </w:rPr>
        <w:t xml:space="preserve"> console statements for debug purpose. Instead start using log4j which gives the flexibility (both properties file and xml file) to show or not console statements depending on which environment we are planning to execute the scripts.</w:t>
      </w:r>
    </w:p>
    <w:p w:rsidR="007D67FA" w:rsidRPr="007D67FA" w:rsidRDefault="007D67FA" w:rsidP="007D67FA">
      <w:pPr>
        <w:numPr>
          <w:ilvl w:val="0"/>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Include logger lines at critical and strategic points in the code, such as:</w:t>
      </w:r>
    </w:p>
    <w:p w:rsidR="007D67FA" w:rsidRPr="007D67FA" w:rsidRDefault="007D67FA" w:rsidP="007D67FA">
      <w:pPr>
        <w:numPr>
          <w:ilvl w:val="1"/>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Entry into critical methods</w:t>
      </w:r>
    </w:p>
    <w:p w:rsidR="007D67FA" w:rsidRPr="007D67FA" w:rsidRDefault="007D67FA" w:rsidP="007D67FA">
      <w:pPr>
        <w:numPr>
          <w:ilvl w:val="1"/>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Exit from methods that are returning critical data</w:t>
      </w:r>
    </w:p>
    <w:p w:rsidR="007D67FA" w:rsidRPr="007D67FA" w:rsidRDefault="007D67FA" w:rsidP="007D67FA">
      <w:pPr>
        <w:numPr>
          <w:ilvl w:val="1"/>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Before and after operations that are important or critical</w:t>
      </w:r>
    </w:p>
    <w:p w:rsidR="007D67FA" w:rsidRPr="007D67FA" w:rsidRDefault="007D67FA" w:rsidP="007D67FA">
      <w:pPr>
        <w:numPr>
          <w:ilvl w:val="1"/>
          <w:numId w:val="12"/>
        </w:numPr>
        <w:suppressAutoHyphens/>
        <w:spacing w:after="0" w:line="100" w:lineRule="atLeast"/>
        <w:rPr>
          <w:rFonts w:asciiTheme="minorHAnsi" w:hAnsiTheme="minorHAnsi"/>
          <w:sz w:val="22"/>
          <w:szCs w:val="22"/>
        </w:rPr>
      </w:pPr>
      <w:r w:rsidRPr="007D67FA">
        <w:rPr>
          <w:rFonts w:asciiTheme="minorHAnsi" w:hAnsiTheme="minorHAnsi"/>
          <w:sz w:val="22"/>
          <w:szCs w:val="22"/>
        </w:rPr>
        <w:t>Around database operations</w:t>
      </w:r>
    </w:p>
    <w:p w:rsidR="007D67FA" w:rsidRPr="007D67FA" w:rsidRDefault="007D67FA" w:rsidP="007D67FA">
      <w:pPr>
        <w:rPr>
          <w:rFonts w:asciiTheme="minorHAnsi" w:hAnsiTheme="minorHAnsi"/>
          <w:sz w:val="22"/>
          <w:szCs w:val="22"/>
        </w:rPr>
      </w:pPr>
    </w:p>
    <w:p w:rsidR="007D67FA" w:rsidRPr="007D67FA" w:rsidRDefault="007D67FA" w:rsidP="007D67FA">
      <w:pPr>
        <w:rPr>
          <w:rFonts w:asciiTheme="minorHAnsi" w:hAnsiTheme="minorHAnsi"/>
          <w:sz w:val="22"/>
          <w:szCs w:val="22"/>
        </w:rPr>
      </w:pPr>
    </w:p>
    <w:p w:rsidR="007D67FA" w:rsidRPr="00BE7DD5" w:rsidRDefault="007D67FA" w:rsidP="00BE7DD5">
      <w:pPr>
        <w:pStyle w:val="Heading2"/>
        <w:numPr>
          <w:ilvl w:val="0"/>
          <w:numId w:val="17"/>
        </w:numPr>
        <w:tabs>
          <w:tab w:val="num" w:pos="576"/>
        </w:tabs>
        <w:rPr>
          <w:rFonts w:asciiTheme="minorHAnsi" w:hAnsiTheme="minorHAnsi"/>
          <w:sz w:val="24"/>
          <w:szCs w:val="24"/>
        </w:rPr>
      </w:pPr>
      <w:bookmarkStart w:id="36" w:name="_Toc456071968"/>
      <w:r w:rsidRPr="00BE7DD5">
        <w:rPr>
          <w:rFonts w:asciiTheme="minorHAnsi" w:hAnsiTheme="minorHAnsi"/>
          <w:sz w:val="24"/>
          <w:szCs w:val="24"/>
        </w:rPr>
        <w:t>Exception Handling</w:t>
      </w:r>
      <w:bookmarkEnd w:id="36"/>
    </w:p>
    <w:p w:rsidR="007D67FA" w:rsidRPr="007D67FA" w:rsidRDefault="007D67FA" w:rsidP="007D67FA">
      <w:pPr>
        <w:pStyle w:val="BodyText"/>
        <w:rPr>
          <w:rFonts w:asciiTheme="minorHAnsi" w:hAnsiTheme="minorHAnsi"/>
          <w:sz w:val="22"/>
          <w:szCs w:val="22"/>
        </w:rPr>
      </w:pPr>
    </w:p>
    <w:p w:rsidR="007D67FA" w:rsidRPr="007D67FA" w:rsidRDefault="007D67FA" w:rsidP="00BE7DD5">
      <w:pPr>
        <w:ind w:left="1080"/>
        <w:rPr>
          <w:rFonts w:asciiTheme="minorHAnsi" w:hAnsiTheme="minorHAnsi"/>
          <w:sz w:val="22"/>
          <w:szCs w:val="22"/>
        </w:rPr>
      </w:pPr>
      <w:r w:rsidRPr="007D67FA">
        <w:rPr>
          <w:rFonts w:asciiTheme="minorHAnsi" w:hAnsiTheme="minorHAnsi"/>
          <w:sz w:val="22"/>
          <w:szCs w:val="22"/>
        </w:rPr>
        <w:t xml:space="preserve">We as programmers want to write quality code that solves problems. Unfortunately, exceptions come as side effects of our code. No one likes side effects, so we soon find our own ways to get around them. </w:t>
      </w:r>
    </w:p>
    <w:p w:rsidR="007D67FA" w:rsidRPr="007D67FA" w:rsidRDefault="007D67FA" w:rsidP="00BE7DD5">
      <w:pPr>
        <w:ind w:left="1080"/>
        <w:rPr>
          <w:rFonts w:asciiTheme="minorHAnsi" w:hAnsiTheme="minorHAnsi"/>
          <w:sz w:val="22"/>
          <w:szCs w:val="22"/>
        </w:rPr>
      </w:pPr>
    </w:p>
    <w:p w:rsidR="007D67FA" w:rsidRPr="007D67FA" w:rsidRDefault="007D67FA" w:rsidP="00BE7DD5">
      <w:pPr>
        <w:pStyle w:val="PreformattedText"/>
        <w:ind w:left="1080"/>
        <w:rPr>
          <w:rStyle w:val="SourceText"/>
          <w:rFonts w:asciiTheme="minorHAnsi" w:hAnsiTheme="minorHAnsi"/>
          <w:sz w:val="22"/>
          <w:szCs w:val="22"/>
        </w:rPr>
      </w:pPr>
      <w:proofErr w:type="gramStart"/>
      <w:r w:rsidRPr="007D67FA">
        <w:rPr>
          <w:rStyle w:val="SourceText"/>
          <w:rFonts w:asciiTheme="minorHAnsi" w:hAnsiTheme="minorHAnsi"/>
          <w:sz w:val="22"/>
          <w:szCs w:val="22"/>
        </w:rPr>
        <w:t>public</w:t>
      </w:r>
      <w:proofErr w:type="gramEnd"/>
      <w:r w:rsidRPr="007D67FA">
        <w:rPr>
          <w:rStyle w:val="SourceText"/>
          <w:rFonts w:asciiTheme="minorHAnsi" w:hAnsiTheme="minorHAnsi"/>
          <w:sz w:val="22"/>
          <w:szCs w:val="22"/>
        </w:rPr>
        <w:t xml:space="preserve"> void </w:t>
      </w:r>
      <w:proofErr w:type="spellStart"/>
      <w:r w:rsidRPr="007D67FA">
        <w:rPr>
          <w:rStyle w:val="SourceText"/>
          <w:rFonts w:asciiTheme="minorHAnsi" w:hAnsiTheme="minorHAnsi"/>
          <w:sz w:val="22"/>
          <w:szCs w:val="22"/>
        </w:rPr>
        <w:t>consumeAndForgetAllExceptions</w:t>
      </w:r>
      <w:proofErr w:type="spellEnd"/>
      <w:r w:rsidRPr="007D67FA">
        <w:rPr>
          <w:rStyle w:val="SourceText"/>
          <w:rFonts w:asciiTheme="minorHAnsi" w:hAnsiTheme="minorHAnsi"/>
          <w:sz w:val="22"/>
          <w:szCs w:val="22"/>
        </w:rPr>
        <w:t>(){</w:t>
      </w:r>
    </w:p>
    <w:p w:rsidR="007D67FA" w:rsidRPr="007D67FA" w:rsidRDefault="007D67FA" w:rsidP="00BE7DD5">
      <w:pPr>
        <w:spacing w:before="0" w:after="0"/>
        <w:ind w:left="1080"/>
        <w:rPr>
          <w:rStyle w:val="SourceText"/>
          <w:rFonts w:asciiTheme="minorHAnsi" w:hAnsiTheme="minorHAnsi"/>
          <w:sz w:val="22"/>
          <w:szCs w:val="22"/>
        </w:rPr>
      </w:pPr>
      <w:proofErr w:type="gramStart"/>
      <w:r w:rsidRPr="007D67FA">
        <w:rPr>
          <w:rStyle w:val="SourceText"/>
          <w:rFonts w:asciiTheme="minorHAnsi" w:hAnsiTheme="minorHAnsi"/>
          <w:sz w:val="22"/>
          <w:szCs w:val="22"/>
        </w:rPr>
        <w:t>try</w:t>
      </w:r>
      <w:proofErr w:type="gramEnd"/>
      <w:r w:rsidRPr="007D67FA">
        <w:rPr>
          <w:rStyle w:val="SourceText"/>
          <w:rFonts w:asciiTheme="minorHAnsi" w:hAnsiTheme="minorHAnsi"/>
          <w:sz w:val="22"/>
          <w:szCs w:val="22"/>
        </w:rPr>
        <w:t xml:space="preserve"> {</w:t>
      </w:r>
    </w:p>
    <w:p w:rsidR="007D67FA" w:rsidRPr="007D67FA" w:rsidRDefault="007D67FA" w:rsidP="00BE7DD5">
      <w:pPr>
        <w:pStyle w:val="PreformattedText"/>
        <w:ind w:left="1080"/>
        <w:rPr>
          <w:rStyle w:val="SourceText"/>
          <w:rFonts w:asciiTheme="minorHAnsi" w:hAnsiTheme="minorHAnsi"/>
          <w:sz w:val="22"/>
          <w:szCs w:val="22"/>
        </w:rPr>
      </w:pPr>
      <w:r w:rsidRPr="007D67FA">
        <w:rPr>
          <w:rStyle w:val="SourceText"/>
          <w:rFonts w:asciiTheme="minorHAnsi" w:hAnsiTheme="minorHAnsi"/>
          <w:sz w:val="22"/>
          <w:szCs w:val="22"/>
        </w:rPr>
        <w:t xml:space="preserve">        ...some code that throws exceptions</w:t>
      </w:r>
    </w:p>
    <w:p w:rsidR="007D67FA" w:rsidRPr="007D67FA" w:rsidRDefault="007D67FA" w:rsidP="00BE7DD5">
      <w:pPr>
        <w:pStyle w:val="PreformattedText"/>
        <w:ind w:left="1080"/>
        <w:rPr>
          <w:rStyle w:val="SourceText"/>
          <w:rFonts w:asciiTheme="minorHAnsi" w:hAnsiTheme="minorHAnsi"/>
          <w:sz w:val="22"/>
          <w:szCs w:val="22"/>
        </w:rPr>
      </w:pPr>
      <w:r w:rsidRPr="007D67FA">
        <w:rPr>
          <w:rStyle w:val="SourceText"/>
          <w:rFonts w:asciiTheme="minorHAnsi" w:hAnsiTheme="minorHAnsi"/>
          <w:sz w:val="22"/>
          <w:szCs w:val="22"/>
        </w:rPr>
        <w:t xml:space="preserve">    } catch (Exception ex</w:t>
      </w:r>
      <w:proofErr w:type="gramStart"/>
      <w:r w:rsidRPr="007D67FA">
        <w:rPr>
          <w:rStyle w:val="SourceText"/>
          <w:rFonts w:asciiTheme="minorHAnsi" w:hAnsiTheme="minorHAnsi"/>
          <w:sz w:val="22"/>
          <w:szCs w:val="22"/>
        </w:rPr>
        <w:t>){</w:t>
      </w:r>
      <w:proofErr w:type="gramEnd"/>
    </w:p>
    <w:p w:rsidR="007D67FA" w:rsidRPr="007D67FA" w:rsidRDefault="007D67FA" w:rsidP="00BE7DD5">
      <w:pPr>
        <w:pStyle w:val="PreformattedText"/>
        <w:ind w:left="1080"/>
        <w:rPr>
          <w:rStyle w:val="SourceText"/>
          <w:rFonts w:asciiTheme="minorHAnsi" w:hAnsiTheme="minorHAnsi"/>
          <w:sz w:val="22"/>
          <w:szCs w:val="22"/>
        </w:rPr>
      </w:pPr>
      <w:r w:rsidRPr="007D67FA">
        <w:rPr>
          <w:rStyle w:val="SourceText"/>
          <w:rFonts w:asciiTheme="minorHAnsi" w:hAnsiTheme="minorHAnsi"/>
          <w:sz w:val="22"/>
          <w:szCs w:val="22"/>
        </w:rPr>
        <w:t xml:space="preserve">        </w:t>
      </w:r>
      <w:proofErr w:type="spellStart"/>
      <w:proofErr w:type="gramStart"/>
      <w:r w:rsidRPr="007D67FA">
        <w:rPr>
          <w:rStyle w:val="SourceText"/>
          <w:rFonts w:asciiTheme="minorHAnsi" w:hAnsiTheme="minorHAnsi"/>
          <w:sz w:val="22"/>
          <w:szCs w:val="22"/>
        </w:rPr>
        <w:t>ex.printStacktrace</w:t>
      </w:r>
      <w:proofErr w:type="spellEnd"/>
      <w:r w:rsidRPr="007D67FA">
        <w:rPr>
          <w:rStyle w:val="SourceText"/>
          <w:rFonts w:asciiTheme="minorHAnsi" w:hAnsiTheme="minorHAnsi"/>
          <w:sz w:val="22"/>
          <w:szCs w:val="22"/>
        </w:rPr>
        <w:t>(</w:t>
      </w:r>
      <w:proofErr w:type="gramEnd"/>
      <w:r w:rsidRPr="007D67FA">
        <w:rPr>
          <w:rStyle w:val="SourceText"/>
          <w:rFonts w:asciiTheme="minorHAnsi" w:hAnsiTheme="minorHAnsi"/>
          <w:sz w:val="22"/>
          <w:szCs w:val="22"/>
        </w:rPr>
        <w:t>);</w:t>
      </w:r>
    </w:p>
    <w:p w:rsidR="007D67FA" w:rsidRPr="007D67FA" w:rsidRDefault="007D67FA" w:rsidP="00BE7DD5">
      <w:pPr>
        <w:pStyle w:val="PreformattedText"/>
        <w:ind w:left="1080"/>
        <w:rPr>
          <w:rStyle w:val="SourceText"/>
          <w:rFonts w:asciiTheme="minorHAnsi" w:hAnsiTheme="minorHAnsi"/>
          <w:sz w:val="22"/>
          <w:szCs w:val="22"/>
        </w:rPr>
      </w:pPr>
      <w:r w:rsidRPr="007D67FA">
        <w:rPr>
          <w:rStyle w:val="SourceText"/>
          <w:rFonts w:asciiTheme="minorHAnsi" w:hAnsiTheme="minorHAnsi"/>
          <w:sz w:val="22"/>
          <w:szCs w:val="22"/>
        </w:rPr>
        <w:t xml:space="preserve">    }</w:t>
      </w:r>
    </w:p>
    <w:p w:rsidR="007D67FA" w:rsidRPr="007D67FA" w:rsidRDefault="007D67FA" w:rsidP="00BE7DD5">
      <w:pPr>
        <w:pStyle w:val="PreformattedText"/>
        <w:ind w:left="1080"/>
        <w:rPr>
          <w:rFonts w:asciiTheme="minorHAnsi" w:hAnsiTheme="minorHAnsi"/>
          <w:sz w:val="22"/>
          <w:szCs w:val="22"/>
        </w:rPr>
      </w:pPr>
      <w:r w:rsidRPr="007D67FA">
        <w:rPr>
          <w:rStyle w:val="SourceText"/>
          <w:rFonts w:asciiTheme="minorHAnsi" w:hAnsiTheme="minorHAnsi"/>
          <w:sz w:val="22"/>
          <w:szCs w:val="22"/>
        </w:rPr>
        <w:t>}</w:t>
      </w:r>
    </w:p>
    <w:p w:rsidR="007D67FA" w:rsidRPr="007D67FA" w:rsidRDefault="007D67FA" w:rsidP="00BE7DD5">
      <w:pPr>
        <w:pStyle w:val="TextBody"/>
        <w:ind w:left="1080"/>
        <w:rPr>
          <w:rFonts w:asciiTheme="minorHAnsi" w:hAnsiTheme="minorHAnsi"/>
          <w:sz w:val="22"/>
          <w:szCs w:val="22"/>
        </w:rPr>
      </w:pPr>
      <w:r w:rsidRPr="007D67FA">
        <w:rPr>
          <w:rFonts w:asciiTheme="minorHAnsi" w:hAnsiTheme="minorHAnsi"/>
          <w:sz w:val="22"/>
          <w:szCs w:val="22"/>
        </w:rPr>
        <w:t xml:space="preserve">What is wrong with the code above? </w:t>
      </w:r>
    </w:p>
    <w:p w:rsidR="007D67FA" w:rsidRPr="007D67FA" w:rsidRDefault="007D67FA" w:rsidP="00BE7DD5">
      <w:pPr>
        <w:pStyle w:val="TextBody"/>
        <w:ind w:left="1080"/>
        <w:rPr>
          <w:rFonts w:asciiTheme="minorHAnsi" w:hAnsiTheme="minorHAnsi"/>
          <w:sz w:val="22"/>
          <w:szCs w:val="22"/>
        </w:rPr>
      </w:pPr>
      <w:r w:rsidRPr="007D67FA">
        <w:rPr>
          <w:rFonts w:asciiTheme="minorHAnsi" w:hAnsiTheme="minorHAnsi"/>
          <w:sz w:val="22"/>
          <w:szCs w:val="22"/>
        </w:rPr>
        <w:t xml:space="preserve">Once an exception is thrown, normal program execution is suspended and control is transferred to the catch block. The catch block catches the exception and just suppresses it. Execution of the program continues after the catch block, </w:t>
      </w:r>
      <w:r w:rsidRPr="007D67FA">
        <w:rPr>
          <w:rFonts w:asciiTheme="minorHAnsi" w:hAnsiTheme="minorHAnsi"/>
          <w:i/>
          <w:sz w:val="22"/>
          <w:szCs w:val="22"/>
        </w:rPr>
        <w:t>as if nothing had happened.</w:t>
      </w:r>
    </w:p>
    <w:p w:rsidR="007D67FA" w:rsidRPr="007D67FA" w:rsidRDefault="007D67FA" w:rsidP="00BE7DD5">
      <w:pPr>
        <w:pStyle w:val="TextBody"/>
        <w:ind w:left="1080"/>
        <w:rPr>
          <w:rStyle w:val="SourceText"/>
          <w:rFonts w:asciiTheme="minorHAnsi" w:hAnsiTheme="minorHAnsi"/>
          <w:sz w:val="22"/>
          <w:szCs w:val="22"/>
        </w:rPr>
      </w:pPr>
      <w:r w:rsidRPr="007D67FA">
        <w:rPr>
          <w:rFonts w:asciiTheme="minorHAnsi" w:hAnsiTheme="minorHAnsi"/>
          <w:sz w:val="22"/>
          <w:szCs w:val="22"/>
        </w:rPr>
        <w:t>How about the following?</w:t>
      </w:r>
    </w:p>
    <w:p w:rsidR="007D67FA" w:rsidRPr="007D67FA" w:rsidRDefault="007D67FA" w:rsidP="00BE7DD5">
      <w:pPr>
        <w:pStyle w:val="PreformattedText"/>
        <w:ind w:left="1080"/>
        <w:rPr>
          <w:rStyle w:val="SourceText"/>
          <w:rFonts w:asciiTheme="minorHAnsi" w:hAnsiTheme="minorHAnsi"/>
          <w:sz w:val="22"/>
          <w:szCs w:val="22"/>
        </w:rPr>
      </w:pPr>
      <w:proofErr w:type="gramStart"/>
      <w:r w:rsidRPr="007D67FA">
        <w:rPr>
          <w:rStyle w:val="SourceText"/>
          <w:rFonts w:asciiTheme="minorHAnsi" w:hAnsiTheme="minorHAnsi"/>
          <w:sz w:val="22"/>
          <w:szCs w:val="22"/>
        </w:rPr>
        <w:t>public</w:t>
      </w:r>
      <w:proofErr w:type="gramEnd"/>
      <w:r w:rsidRPr="007D67FA">
        <w:rPr>
          <w:rStyle w:val="SourceText"/>
          <w:rFonts w:asciiTheme="minorHAnsi" w:hAnsiTheme="minorHAnsi"/>
          <w:sz w:val="22"/>
          <w:szCs w:val="22"/>
        </w:rPr>
        <w:t xml:space="preserve"> void </w:t>
      </w:r>
      <w:proofErr w:type="spellStart"/>
      <w:r w:rsidRPr="007D67FA">
        <w:rPr>
          <w:rStyle w:val="SourceText"/>
          <w:rFonts w:asciiTheme="minorHAnsi" w:hAnsiTheme="minorHAnsi"/>
          <w:sz w:val="22"/>
          <w:szCs w:val="22"/>
        </w:rPr>
        <w:t>someMethod</w:t>
      </w:r>
      <w:proofErr w:type="spellEnd"/>
      <w:r w:rsidRPr="007D67FA">
        <w:rPr>
          <w:rStyle w:val="SourceText"/>
          <w:rFonts w:asciiTheme="minorHAnsi" w:hAnsiTheme="minorHAnsi"/>
          <w:sz w:val="22"/>
          <w:szCs w:val="22"/>
        </w:rPr>
        <w:t>() throws Exception{</w:t>
      </w:r>
    </w:p>
    <w:p w:rsidR="007D67FA" w:rsidRPr="007D67FA" w:rsidRDefault="007D67FA" w:rsidP="00BE7DD5">
      <w:pPr>
        <w:pStyle w:val="PreformattedText"/>
        <w:ind w:left="1080"/>
        <w:rPr>
          <w:rFonts w:asciiTheme="minorHAnsi" w:hAnsiTheme="minorHAnsi"/>
          <w:sz w:val="22"/>
          <w:szCs w:val="22"/>
        </w:rPr>
      </w:pPr>
      <w:r w:rsidRPr="007D67FA">
        <w:rPr>
          <w:rStyle w:val="SourceText"/>
          <w:rFonts w:asciiTheme="minorHAnsi" w:hAnsiTheme="minorHAnsi"/>
          <w:sz w:val="22"/>
          <w:szCs w:val="22"/>
        </w:rPr>
        <w:t>}</w:t>
      </w:r>
    </w:p>
    <w:p w:rsidR="007D67FA" w:rsidRPr="007D67FA" w:rsidRDefault="007D67FA" w:rsidP="00BE7DD5">
      <w:pPr>
        <w:pStyle w:val="TextBody"/>
        <w:ind w:left="1080"/>
        <w:rPr>
          <w:rFonts w:asciiTheme="minorHAnsi" w:hAnsiTheme="minorHAnsi"/>
          <w:b/>
          <w:sz w:val="22"/>
          <w:szCs w:val="22"/>
        </w:rPr>
      </w:pPr>
      <w:r w:rsidRPr="007D67FA">
        <w:rPr>
          <w:rFonts w:asciiTheme="minorHAnsi" w:hAnsiTheme="minorHAnsi"/>
          <w:sz w:val="22"/>
          <w:szCs w:val="22"/>
        </w:rPr>
        <w:lastRenderedPageBreak/>
        <w:t>This method is a blank one; it does not have any code in it. How can a blank method throw exceptions? Java does not stop you from doing this. The client code may circumvent the issue by just ignoring exceptions or throwing them, as in the previous two examples.</w:t>
      </w:r>
    </w:p>
    <w:p w:rsidR="00BE7DD5" w:rsidRDefault="00BE7DD5" w:rsidP="00C932C4">
      <w:pPr>
        <w:rPr>
          <w:rFonts w:asciiTheme="minorHAnsi" w:hAnsiTheme="minorHAnsi"/>
          <w:b/>
          <w:sz w:val="22"/>
          <w:szCs w:val="22"/>
        </w:rPr>
      </w:pPr>
    </w:p>
    <w:p w:rsidR="00BE7DD5" w:rsidRDefault="00BE7DD5" w:rsidP="00BE7DD5">
      <w:pPr>
        <w:ind w:left="1080"/>
        <w:rPr>
          <w:rFonts w:asciiTheme="minorHAnsi" w:hAnsiTheme="minorHAnsi"/>
          <w:b/>
          <w:sz w:val="22"/>
          <w:szCs w:val="22"/>
        </w:rPr>
      </w:pPr>
    </w:p>
    <w:p w:rsidR="007D67FA" w:rsidRPr="007D67FA" w:rsidRDefault="007D67FA" w:rsidP="00BE7DD5">
      <w:pPr>
        <w:ind w:left="1080"/>
        <w:rPr>
          <w:rFonts w:asciiTheme="minorHAnsi" w:hAnsiTheme="minorHAnsi"/>
          <w:bCs w:val="0"/>
          <w:sz w:val="22"/>
          <w:szCs w:val="22"/>
        </w:rPr>
      </w:pPr>
      <w:r w:rsidRPr="007D67FA">
        <w:rPr>
          <w:rFonts w:asciiTheme="minorHAnsi" w:hAnsiTheme="minorHAnsi"/>
          <w:b/>
          <w:sz w:val="22"/>
          <w:szCs w:val="22"/>
        </w:rPr>
        <w:t>Best Practices for implementing exception handling</w:t>
      </w:r>
    </w:p>
    <w:p w:rsidR="007D67FA" w:rsidRPr="00D77EB6" w:rsidRDefault="007D67FA" w:rsidP="007D67FA">
      <w:pPr>
        <w:pStyle w:val="Heading4"/>
        <w:keepLines w:val="0"/>
        <w:numPr>
          <w:ilvl w:val="0"/>
          <w:numId w:val="13"/>
        </w:numPr>
        <w:suppressAutoHyphens/>
        <w:spacing w:before="240" w:after="120" w:line="100" w:lineRule="atLeast"/>
        <w:rPr>
          <w:rFonts w:asciiTheme="minorHAnsi" w:hAnsiTheme="minorHAnsi"/>
          <w:b w:val="0"/>
          <w:i w:val="0"/>
          <w:color w:val="000000" w:themeColor="text1"/>
          <w:sz w:val="22"/>
          <w:szCs w:val="22"/>
        </w:rPr>
      </w:pPr>
      <w:r w:rsidRPr="00D77EB6">
        <w:rPr>
          <w:rFonts w:asciiTheme="minorHAnsi" w:hAnsiTheme="minorHAnsi"/>
          <w:b w:val="0"/>
          <w:i w:val="0"/>
          <w:color w:val="000000" w:themeColor="text1"/>
          <w:sz w:val="22"/>
          <w:szCs w:val="22"/>
        </w:rPr>
        <w:t>When deciding on checked exceptions vs. unchecked exceptions, ask yourself, "What action can the client code take when the exception occurs?"</w:t>
      </w:r>
    </w:p>
    <w:p w:rsidR="007D67FA" w:rsidRPr="007D67FA" w:rsidRDefault="007D67FA" w:rsidP="007D67FA">
      <w:pPr>
        <w:pStyle w:val="BodyText"/>
        <w:numPr>
          <w:ilvl w:val="0"/>
          <w:numId w:val="13"/>
        </w:numPr>
        <w:suppressAutoHyphens/>
        <w:spacing w:line="100" w:lineRule="atLeast"/>
        <w:rPr>
          <w:rFonts w:asciiTheme="minorHAnsi" w:hAnsiTheme="minorHAnsi"/>
          <w:sz w:val="22"/>
          <w:szCs w:val="22"/>
        </w:rPr>
      </w:pPr>
      <w:r w:rsidRPr="007D67FA">
        <w:rPr>
          <w:rFonts w:asciiTheme="minorHAnsi" w:hAnsiTheme="minorHAnsi"/>
          <w:bCs w:val="0"/>
          <w:sz w:val="22"/>
          <w:szCs w:val="22"/>
        </w:rPr>
        <w:t>Try not to create new custom exceptions if they do not have useful information for client code.</w:t>
      </w:r>
    </w:p>
    <w:p w:rsidR="007D67FA" w:rsidRPr="007D67FA" w:rsidRDefault="007D67FA" w:rsidP="007D67FA">
      <w:pPr>
        <w:pStyle w:val="BodyText"/>
        <w:numPr>
          <w:ilvl w:val="0"/>
          <w:numId w:val="13"/>
        </w:numPr>
        <w:suppressAutoHyphens/>
        <w:spacing w:line="100" w:lineRule="atLeast"/>
        <w:rPr>
          <w:rFonts w:asciiTheme="minorHAnsi" w:hAnsiTheme="minorHAnsi"/>
          <w:sz w:val="22"/>
          <w:szCs w:val="22"/>
        </w:rPr>
      </w:pPr>
      <w:r w:rsidRPr="007D67FA">
        <w:rPr>
          <w:rFonts w:asciiTheme="minorHAnsi" w:hAnsiTheme="minorHAnsi"/>
          <w:sz w:val="22"/>
          <w:szCs w:val="22"/>
        </w:rPr>
        <w:t xml:space="preserve">Always clean up after </w:t>
      </w:r>
      <w:r w:rsidR="00D77EB6">
        <w:rPr>
          <w:rFonts w:asciiTheme="minorHAnsi" w:hAnsiTheme="minorHAnsi"/>
          <w:sz w:val="22"/>
          <w:szCs w:val="22"/>
        </w:rPr>
        <w:t>utilization</w:t>
      </w:r>
    </w:p>
    <w:p w:rsidR="007D67FA" w:rsidRPr="007D67FA" w:rsidRDefault="007D67FA" w:rsidP="007D67FA">
      <w:pPr>
        <w:pStyle w:val="BodyText"/>
        <w:numPr>
          <w:ilvl w:val="0"/>
          <w:numId w:val="13"/>
        </w:numPr>
        <w:suppressAutoHyphens/>
        <w:spacing w:line="100" w:lineRule="atLeast"/>
        <w:rPr>
          <w:rFonts w:asciiTheme="minorHAnsi" w:hAnsiTheme="minorHAnsi"/>
          <w:sz w:val="22"/>
          <w:szCs w:val="22"/>
        </w:rPr>
      </w:pPr>
      <w:r w:rsidRPr="007D67FA">
        <w:rPr>
          <w:rFonts w:asciiTheme="minorHAnsi" w:hAnsiTheme="minorHAnsi"/>
          <w:sz w:val="22"/>
          <w:szCs w:val="22"/>
        </w:rPr>
        <w:t>Never use exceptions for flow control</w:t>
      </w:r>
    </w:p>
    <w:p w:rsidR="007D67FA" w:rsidRPr="007D67FA" w:rsidRDefault="007D67FA" w:rsidP="007D67FA">
      <w:pPr>
        <w:pStyle w:val="BodyText"/>
        <w:numPr>
          <w:ilvl w:val="0"/>
          <w:numId w:val="13"/>
        </w:numPr>
        <w:suppressAutoHyphens/>
        <w:spacing w:line="100" w:lineRule="atLeast"/>
        <w:rPr>
          <w:rFonts w:asciiTheme="minorHAnsi" w:hAnsiTheme="minorHAnsi"/>
          <w:sz w:val="22"/>
          <w:szCs w:val="22"/>
        </w:rPr>
      </w:pPr>
      <w:r w:rsidRPr="007D67FA">
        <w:rPr>
          <w:rFonts w:asciiTheme="minorHAnsi" w:hAnsiTheme="minorHAnsi"/>
          <w:sz w:val="22"/>
          <w:szCs w:val="22"/>
        </w:rPr>
        <w:t>Do not suppress or ignore exceptions</w:t>
      </w:r>
    </w:p>
    <w:p w:rsidR="007D67FA" w:rsidRPr="007D67FA" w:rsidRDefault="007D67FA" w:rsidP="007D67FA">
      <w:pPr>
        <w:pStyle w:val="BodyText"/>
        <w:numPr>
          <w:ilvl w:val="0"/>
          <w:numId w:val="13"/>
        </w:numPr>
        <w:suppressAutoHyphens/>
        <w:spacing w:line="100" w:lineRule="atLeast"/>
        <w:rPr>
          <w:rFonts w:asciiTheme="minorHAnsi" w:hAnsiTheme="minorHAnsi"/>
          <w:sz w:val="22"/>
          <w:szCs w:val="22"/>
        </w:rPr>
      </w:pPr>
      <w:r w:rsidRPr="007D67FA">
        <w:rPr>
          <w:rFonts w:asciiTheme="minorHAnsi" w:hAnsiTheme="minorHAnsi"/>
          <w:sz w:val="22"/>
          <w:szCs w:val="22"/>
        </w:rPr>
        <w:t>Log exceptions just once</w:t>
      </w:r>
    </w:p>
    <w:p w:rsidR="007D67FA" w:rsidRPr="00BE7DD5" w:rsidRDefault="007D67FA" w:rsidP="00BE7DD5">
      <w:pPr>
        <w:pStyle w:val="Heading2"/>
        <w:numPr>
          <w:ilvl w:val="0"/>
          <w:numId w:val="17"/>
        </w:numPr>
        <w:tabs>
          <w:tab w:val="num" w:pos="576"/>
        </w:tabs>
        <w:rPr>
          <w:rFonts w:asciiTheme="minorHAnsi" w:hAnsiTheme="minorHAnsi"/>
          <w:sz w:val="24"/>
          <w:szCs w:val="24"/>
        </w:rPr>
      </w:pPr>
      <w:bookmarkStart w:id="37" w:name="_Toc456071969"/>
      <w:r w:rsidRPr="00BE7DD5">
        <w:rPr>
          <w:rFonts w:asciiTheme="minorHAnsi" w:hAnsiTheme="minorHAnsi"/>
          <w:sz w:val="24"/>
          <w:szCs w:val="24"/>
        </w:rPr>
        <w:t>Configuration and Constants</w:t>
      </w:r>
      <w:bookmarkEnd w:id="37"/>
    </w:p>
    <w:p w:rsidR="007D67FA" w:rsidRPr="007D67FA" w:rsidRDefault="007D67FA" w:rsidP="00BE7DD5">
      <w:pPr>
        <w:pStyle w:val="BodyText"/>
        <w:ind w:left="720" w:firstLine="360"/>
        <w:jc w:val="left"/>
        <w:rPr>
          <w:rFonts w:asciiTheme="minorHAnsi" w:hAnsiTheme="minorHAnsi"/>
          <w:sz w:val="22"/>
          <w:szCs w:val="22"/>
        </w:rPr>
      </w:pPr>
      <w:r w:rsidRPr="007D67FA">
        <w:rPr>
          <w:rFonts w:asciiTheme="minorHAnsi" w:hAnsiTheme="minorHAnsi"/>
          <w:sz w:val="22"/>
          <w:szCs w:val="22"/>
        </w:rPr>
        <w:t>All string constants and configuration items in the project must be abstracted out into configuration/global files, such as .properties files, .</w:t>
      </w:r>
      <w:proofErr w:type="spellStart"/>
      <w:r w:rsidRPr="007D67FA">
        <w:rPr>
          <w:rFonts w:asciiTheme="minorHAnsi" w:hAnsiTheme="minorHAnsi"/>
          <w:sz w:val="22"/>
          <w:szCs w:val="22"/>
        </w:rPr>
        <w:t>config</w:t>
      </w:r>
      <w:proofErr w:type="spellEnd"/>
      <w:r w:rsidRPr="007D67FA">
        <w:rPr>
          <w:rFonts w:asciiTheme="minorHAnsi" w:hAnsiTheme="minorHAnsi"/>
          <w:sz w:val="22"/>
          <w:szCs w:val="22"/>
        </w:rPr>
        <w:t xml:space="preserve"> files, .</w:t>
      </w:r>
      <w:proofErr w:type="spellStart"/>
      <w:r w:rsidRPr="007D67FA">
        <w:rPr>
          <w:rFonts w:asciiTheme="minorHAnsi" w:hAnsiTheme="minorHAnsi"/>
          <w:sz w:val="22"/>
          <w:szCs w:val="22"/>
        </w:rPr>
        <w:t>ini</w:t>
      </w:r>
      <w:proofErr w:type="spellEnd"/>
      <w:r w:rsidRPr="007D67FA">
        <w:rPr>
          <w:rFonts w:asciiTheme="minorHAnsi" w:hAnsiTheme="minorHAnsi"/>
          <w:sz w:val="22"/>
          <w:szCs w:val="22"/>
        </w:rPr>
        <w:t xml:space="preserve"> files or .java files. This includes, but is not limited to:</w:t>
      </w:r>
    </w:p>
    <w:p w:rsidR="007D67FA" w:rsidRPr="007D67FA" w:rsidRDefault="007D67FA" w:rsidP="007D67FA">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String messages meant for display, logging or exception handling</w:t>
      </w:r>
    </w:p>
    <w:p w:rsidR="007D67FA" w:rsidRPr="007D67FA" w:rsidRDefault="007D67FA" w:rsidP="007D67FA">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Database URLs, names connections and endpoints</w:t>
      </w:r>
    </w:p>
    <w:p w:rsidR="007D67FA" w:rsidRPr="007D67FA" w:rsidRDefault="007D67FA" w:rsidP="007D67FA">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Database table names, column names, schema names</w:t>
      </w:r>
    </w:p>
    <w:p w:rsidR="007D67FA" w:rsidRPr="007D67FA" w:rsidRDefault="007D67FA" w:rsidP="007D67FA">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Logging files, properties and configurations</w:t>
      </w:r>
    </w:p>
    <w:p w:rsidR="007D67FA" w:rsidRPr="007D67FA" w:rsidRDefault="007D67FA" w:rsidP="007D67FA">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Numeric constants such as timeout values, port numbers, IP addresses, etc.</w:t>
      </w:r>
    </w:p>
    <w:p w:rsidR="007D67FA" w:rsidRPr="00BE7DD5" w:rsidRDefault="007D67FA" w:rsidP="00BE7DD5">
      <w:pPr>
        <w:pStyle w:val="Heading2"/>
        <w:numPr>
          <w:ilvl w:val="0"/>
          <w:numId w:val="17"/>
        </w:numPr>
        <w:tabs>
          <w:tab w:val="num" w:pos="576"/>
        </w:tabs>
        <w:rPr>
          <w:rFonts w:asciiTheme="minorHAnsi" w:hAnsiTheme="minorHAnsi"/>
          <w:sz w:val="24"/>
          <w:szCs w:val="24"/>
        </w:rPr>
      </w:pPr>
      <w:bookmarkStart w:id="38" w:name="_Toc456071970"/>
      <w:r w:rsidRPr="00BE7DD5">
        <w:rPr>
          <w:rFonts w:asciiTheme="minorHAnsi" w:hAnsiTheme="minorHAnsi"/>
          <w:sz w:val="24"/>
          <w:szCs w:val="24"/>
        </w:rPr>
        <w:t>Version Control and Build System</w:t>
      </w:r>
      <w:bookmarkEnd w:id="38"/>
    </w:p>
    <w:p w:rsidR="007D67FA" w:rsidRPr="007D67FA" w:rsidRDefault="007D67FA" w:rsidP="00BE7DD5">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 xml:space="preserve">Ensure that every commit and push to </w:t>
      </w:r>
      <w:proofErr w:type="spellStart"/>
      <w:r w:rsidRPr="007D67FA">
        <w:rPr>
          <w:rFonts w:asciiTheme="minorHAnsi" w:hAnsiTheme="minorHAnsi"/>
          <w:sz w:val="22"/>
          <w:szCs w:val="22"/>
        </w:rPr>
        <w:t>Github</w:t>
      </w:r>
      <w:proofErr w:type="spellEnd"/>
      <w:r w:rsidRPr="007D67FA">
        <w:rPr>
          <w:rFonts w:asciiTheme="minorHAnsi" w:hAnsiTheme="minorHAnsi"/>
          <w:sz w:val="22"/>
          <w:szCs w:val="22"/>
        </w:rPr>
        <w:t xml:space="preserve"> contains relevant comments and log message about the changes done.</w:t>
      </w:r>
    </w:p>
    <w:p w:rsidR="007D67FA" w:rsidRPr="007D67FA" w:rsidRDefault="007D67FA" w:rsidP="00BE7DD5">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 xml:space="preserve">Always latest code from </w:t>
      </w:r>
      <w:proofErr w:type="spellStart"/>
      <w:r w:rsidRPr="007D67FA">
        <w:rPr>
          <w:rFonts w:asciiTheme="minorHAnsi" w:hAnsiTheme="minorHAnsi"/>
          <w:sz w:val="22"/>
          <w:szCs w:val="22"/>
        </w:rPr>
        <w:t>Github</w:t>
      </w:r>
      <w:proofErr w:type="spellEnd"/>
      <w:r w:rsidRPr="007D67FA">
        <w:rPr>
          <w:rFonts w:asciiTheme="minorHAnsi" w:hAnsiTheme="minorHAnsi"/>
          <w:sz w:val="22"/>
          <w:szCs w:val="22"/>
        </w:rPr>
        <w:t xml:space="preserve"> should be compiled successfully </w:t>
      </w:r>
      <w:r w:rsidR="00D77EB6" w:rsidRPr="007D67FA">
        <w:rPr>
          <w:rFonts w:asciiTheme="minorHAnsi" w:hAnsiTheme="minorHAnsi"/>
          <w:sz w:val="22"/>
          <w:szCs w:val="22"/>
        </w:rPr>
        <w:t>without</w:t>
      </w:r>
      <w:r w:rsidRPr="007D67FA">
        <w:rPr>
          <w:rFonts w:asciiTheme="minorHAnsi" w:hAnsiTheme="minorHAnsi"/>
          <w:sz w:val="22"/>
          <w:szCs w:val="22"/>
        </w:rPr>
        <w:t xml:space="preserve"> any errors.</w:t>
      </w:r>
    </w:p>
    <w:p w:rsidR="007D67FA" w:rsidRPr="007D67FA" w:rsidRDefault="007D67FA" w:rsidP="00BE7DD5">
      <w:pPr>
        <w:pStyle w:val="BodyText"/>
        <w:numPr>
          <w:ilvl w:val="0"/>
          <w:numId w:val="14"/>
        </w:numPr>
        <w:suppressAutoHyphens/>
        <w:spacing w:line="100" w:lineRule="atLeast"/>
        <w:jc w:val="left"/>
        <w:rPr>
          <w:rFonts w:asciiTheme="minorHAnsi" w:hAnsiTheme="minorHAnsi"/>
          <w:sz w:val="22"/>
          <w:szCs w:val="22"/>
        </w:rPr>
      </w:pPr>
      <w:r w:rsidRPr="007D67FA">
        <w:rPr>
          <w:rFonts w:asciiTheme="minorHAnsi" w:hAnsiTheme="minorHAnsi"/>
          <w:sz w:val="22"/>
          <w:szCs w:val="22"/>
        </w:rPr>
        <w:t xml:space="preserve">Latest code push to </w:t>
      </w:r>
      <w:proofErr w:type="spellStart"/>
      <w:r w:rsidRPr="007D67FA">
        <w:rPr>
          <w:rFonts w:asciiTheme="minorHAnsi" w:hAnsiTheme="minorHAnsi"/>
          <w:sz w:val="22"/>
          <w:szCs w:val="22"/>
        </w:rPr>
        <w:t>Github</w:t>
      </w:r>
      <w:proofErr w:type="spellEnd"/>
      <w:r w:rsidRPr="007D67FA">
        <w:rPr>
          <w:rFonts w:asciiTheme="minorHAnsi" w:hAnsiTheme="minorHAnsi"/>
          <w:sz w:val="22"/>
          <w:szCs w:val="22"/>
        </w:rPr>
        <w:t xml:space="preserve"> should be performed on daily basis.</w:t>
      </w:r>
    </w:p>
    <w:p w:rsidR="00CC6CFD" w:rsidRPr="007D67FA" w:rsidRDefault="00CC6CFD">
      <w:pPr>
        <w:rPr>
          <w:rFonts w:asciiTheme="minorHAnsi" w:hAnsiTheme="minorHAnsi"/>
          <w:sz w:val="22"/>
          <w:szCs w:val="22"/>
        </w:rPr>
      </w:pPr>
    </w:p>
    <w:sectPr w:rsidR="00CC6CFD" w:rsidRPr="007D67FA">
      <w:head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006" w:rsidRDefault="001E4006" w:rsidP="00FC6336">
      <w:pPr>
        <w:spacing w:before="0" w:after="0"/>
      </w:pPr>
      <w:r>
        <w:separator/>
      </w:r>
    </w:p>
  </w:endnote>
  <w:endnote w:type="continuationSeparator" w:id="0">
    <w:p w:rsidR="001E4006" w:rsidRDefault="001E4006" w:rsidP="00FC63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font392">
    <w:altName w:val="Times New Roman"/>
    <w:charset w:val="00"/>
    <w:family w:val="auto"/>
    <w:pitch w:val="variable"/>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336" w:rsidRPr="00710215" w:rsidRDefault="00FC6336" w:rsidP="0004125A">
    <w:pPr>
      <w:pStyle w:val="Footer"/>
      <w:pBdr>
        <w:top w:val="single" w:sz="4" w:space="1" w:color="auto"/>
      </w:pBdr>
      <w:tabs>
        <w:tab w:val="clear" w:pos="4320"/>
        <w:tab w:val="clear" w:pos="8640"/>
        <w:tab w:val="center" w:pos="5040"/>
      </w:tabs>
      <w:ind w:right="8"/>
      <w:rPr>
        <w:i w:val="0"/>
        <w:sz w:val="20"/>
      </w:rPr>
    </w:pPr>
    <w:r w:rsidRPr="006B457D">
      <w:rPr>
        <w:i w:val="0"/>
        <w:sz w:val="20"/>
      </w:rPr>
      <w:t>Document No.</w:t>
    </w:r>
    <w:r w:rsidRPr="009749B9">
      <w:rPr>
        <w:bCs w:val="0"/>
        <w:sz w:val="28"/>
        <w:szCs w:val="28"/>
        <w:lang w:val="pt-BR"/>
      </w:rPr>
      <w:t xml:space="preserve"> </w:t>
    </w:r>
    <w:r>
      <w:rPr>
        <w:bCs w:val="0"/>
        <w:i w:val="0"/>
        <w:sz w:val="20"/>
        <w:lang w:val="pt-BR"/>
      </w:rPr>
      <w:t>CIP/46/G1</w:t>
    </w:r>
    <w:r w:rsidRPr="00710215">
      <w:rPr>
        <w:i w:val="0"/>
        <w:sz w:val="20"/>
      </w:rPr>
      <w:tab/>
    </w:r>
    <w:proofErr w:type="spellStart"/>
    <w:r>
      <w:rPr>
        <w:i w:val="0"/>
        <w:sz w:val="20"/>
      </w:rPr>
      <w:t>Healthagen</w:t>
    </w:r>
    <w:proofErr w:type="spellEnd"/>
    <w:r w:rsidRPr="00710215">
      <w:rPr>
        <w:i w:val="0"/>
        <w:sz w:val="20"/>
      </w:rPr>
      <w:t xml:space="preserve"> Informatics Proprietary</w:t>
    </w:r>
    <w:r w:rsidRPr="00710215">
      <w:rPr>
        <w:i w:val="0"/>
        <w:sz w:val="20"/>
      </w:rPr>
      <w:tab/>
    </w:r>
    <w:r w:rsidRPr="00710215">
      <w:rPr>
        <w:rStyle w:val="PageNumber"/>
        <w:i w:val="0"/>
        <w:sz w:val="20"/>
      </w:rPr>
      <w:fldChar w:fldCharType="begin"/>
    </w:r>
    <w:r w:rsidRPr="00710215">
      <w:rPr>
        <w:rStyle w:val="PageNumber"/>
        <w:i w:val="0"/>
        <w:sz w:val="20"/>
      </w:rPr>
      <w:instrText xml:space="preserve"> PAGE </w:instrText>
    </w:r>
    <w:r w:rsidRPr="00710215">
      <w:rPr>
        <w:rStyle w:val="PageNumber"/>
        <w:i w:val="0"/>
        <w:sz w:val="20"/>
      </w:rPr>
      <w:fldChar w:fldCharType="separate"/>
    </w:r>
    <w:r w:rsidR="00E162B3">
      <w:rPr>
        <w:rStyle w:val="PageNumber"/>
        <w:i w:val="0"/>
        <w:noProof/>
        <w:sz w:val="20"/>
      </w:rPr>
      <w:t>4</w:t>
    </w:r>
    <w:r w:rsidRPr="00710215">
      <w:rPr>
        <w:rStyle w:val="PageNumber"/>
        <w:i w:val="0"/>
        <w:sz w:val="20"/>
      </w:rPr>
      <w:fldChar w:fldCharType="end"/>
    </w:r>
    <w:r w:rsidRPr="00710215">
      <w:rPr>
        <w:rStyle w:val="PageNumber"/>
        <w:i w:val="0"/>
        <w:sz w:val="20"/>
      </w:rPr>
      <w:t xml:space="preserve"> of </w:t>
    </w:r>
    <w:r w:rsidRPr="00710215">
      <w:rPr>
        <w:rStyle w:val="PageNumber"/>
        <w:i w:val="0"/>
        <w:sz w:val="20"/>
      </w:rPr>
      <w:fldChar w:fldCharType="begin"/>
    </w:r>
    <w:r w:rsidRPr="00710215">
      <w:rPr>
        <w:rStyle w:val="PageNumber"/>
        <w:i w:val="0"/>
        <w:sz w:val="20"/>
      </w:rPr>
      <w:instrText xml:space="preserve"> NUMPAGES </w:instrText>
    </w:r>
    <w:r w:rsidRPr="00710215">
      <w:rPr>
        <w:rStyle w:val="PageNumber"/>
        <w:i w:val="0"/>
        <w:sz w:val="20"/>
      </w:rPr>
      <w:fldChar w:fldCharType="separate"/>
    </w:r>
    <w:r w:rsidR="00E162B3">
      <w:rPr>
        <w:rStyle w:val="PageNumber"/>
        <w:i w:val="0"/>
        <w:noProof/>
        <w:sz w:val="20"/>
      </w:rPr>
      <w:t>8</w:t>
    </w:r>
    <w:r w:rsidRPr="00710215">
      <w:rPr>
        <w:rStyle w:val="PageNumbe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006" w:rsidRDefault="001E4006" w:rsidP="00FC6336">
      <w:pPr>
        <w:spacing w:before="0" w:after="0"/>
      </w:pPr>
      <w:r>
        <w:separator/>
      </w:r>
    </w:p>
  </w:footnote>
  <w:footnote w:type="continuationSeparator" w:id="0">
    <w:p w:rsidR="001E4006" w:rsidRDefault="001E4006" w:rsidP="00FC633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97B" w:rsidRDefault="00C8397B">
    <w:pPr>
      <w:pStyle w:val="Header"/>
    </w:pPr>
    <w:r>
      <w:tab/>
      <w:t>Unisys - Test Automation Coding Guidelines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336" w:rsidRDefault="00FC6336" w:rsidP="0004125A">
    <w:pPr>
      <w:pStyle w:val="Header"/>
    </w:pPr>
    <w:r>
      <w:rPr>
        <w:noProof/>
      </w:rPr>
      <w:drawing>
        <wp:anchor distT="0" distB="0" distL="114300" distR="114300" simplePos="0" relativeHeight="251659264" behindDoc="0" locked="0" layoutInCell="1" allowOverlap="1" wp14:anchorId="42F98D07" wp14:editId="7AA4144A">
          <wp:simplePos x="0" y="0"/>
          <wp:positionH relativeFrom="column">
            <wp:posOffset>114300</wp:posOffset>
          </wp:positionH>
          <wp:positionV relativeFrom="paragraph">
            <wp:posOffset>-96520</wp:posOffset>
          </wp:positionV>
          <wp:extent cx="1257300" cy="523240"/>
          <wp:effectExtent l="0" t="0" r="0" b="0"/>
          <wp:wrapSquare wrapText="bothSides"/>
          <wp:docPr id="5" name="Picture 5" descr="Catalent Informatics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 Informatics Logo -Final"/>
                  <pic:cNvPicPr>
                    <a:picLocks noChangeAspect="1" noChangeArrowheads="1"/>
                  </pic:cNvPicPr>
                </pic:nvPicPr>
                <pic:blipFill>
                  <a:blip r:embed="rId1">
                    <a:extLst>
                      <a:ext uri="{28A0092B-C50C-407E-A947-70E740481C1C}">
                        <a14:useLocalDpi xmlns:a14="http://schemas.microsoft.com/office/drawing/2010/main" val="0"/>
                      </a:ext>
                    </a:extLst>
                  </a:blip>
                  <a:srcRect t="16733"/>
                  <a:stretch>
                    <a:fillRect/>
                  </a:stretch>
                </pic:blipFill>
                <pic:spPr bwMode="auto">
                  <a:xfrm>
                    <a:off x="0" y="0"/>
                    <a:ext cx="125730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336" w:rsidRPr="00AA305C" w:rsidRDefault="00FC6336" w:rsidP="0004125A">
    <w:pPr>
      <w:pStyle w:val="Header"/>
      <w:jc w:val="center"/>
      <w:rPr>
        <w:b/>
        <w:i/>
        <w:sz w:val="36"/>
        <w:szCs w:val="36"/>
      </w:rPr>
    </w:pPr>
    <w:r w:rsidRPr="006E06AA">
      <w:rPr>
        <w:b/>
        <w:i/>
        <w:sz w:val="28"/>
        <w:szCs w:val="28"/>
      </w:rPr>
      <w:t>Revision History</w:t>
    </w:r>
  </w:p>
  <w:p w:rsidR="00FC6336" w:rsidRPr="007D4C2D" w:rsidRDefault="001E4006" w:rsidP="0004125A">
    <w:pPr>
      <w:pStyle w:val="Header"/>
      <w:spacing w:before="120" w:after="120"/>
    </w:pPr>
    <w:r>
      <w:rPr>
        <w:i/>
      </w:rPr>
      <w:pict>
        <v:rect id="_x0000_i1026"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15:restartNumberingAfterBreak="0">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4" w15:restartNumberingAfterBreak="0">
    <w:nsid w:val="00000007"/>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63E244C"/>
    <w:multiLevelType w:val="hybridMultilevel"/>
    <w:tmpl w:val="6B7CD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C196F"/>
    <w:multiLevelType w:val="hybridMultilevel"/>
    <w:tmpl w:val="56B25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12628"/>
    <w:multiLevelType w:val="hybridMultilevel"/>
    <w:tmpl w:val="1F78AF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153F6"/>
    <w:multiLevelType w:val="hybridMultilevel"/>
    <w:tmpl w:val="7C9A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90D"/>
    <w:multiLevelType w:val="hybridMultilevel"/>
    <w:tmpl w:val="919A6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402C4"/>
    <w:multiLevelType w:val="hybridMultilevel"/>
    <w:tmpl w:val="E0F26136"/>
    <w:lvl w:ilvl="0" w:tplc="A0B81B9E">
      <w:start w:val="1"/>
      <w:numFmt w:val="lowerLetter"/>
      <w:lvlText w:val="%1."/>
      <w:lvlJc w:val="left"/>
      <w:pPr>
        <w:ind w:left="795" w:hanging="435"/>
      </w:pPr>
      <w:rPr>
        <w:rFonts w:ascii="Arial" w:eastAsia="Times New Roman" w:hAnsi="Arial" w:cs="Arial" w:hint="default"/>
        <w:color w:val="0000FF"/>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D1181"/>
    <w:multiLevelType w:val="hybridMultilevel"/>
    <w:tmpl w:val="875E80F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56B078C0"/>
    <w:multiLevelType w:val="hybridMultilevel"/>
    <w:tmpl w:val="462C823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5F5B6B28"/>
    <w:multiLevelType w:val="hybridMultilevel"/>
    <w:tmpl w:val="9A0C340A"/>
    <w:lvl w:ilvl="0" w:tplc="2ECC8D06">
      <w:start w:val="1"/>
      <w:numFmt w:val="upperRoman"/>
      <w:lvlText w:val="%1."/>
      <w:lvlJc w:val="left"/>
      <w:pPr>
        <w:ind w:left="1160" w:hanging="720"/>
      </w:pPr>
      <w:rPr>
        <w:rFonts w:ascii="Arial" w:eastAsia="Times New Roman" w:hAnsi="Arial" w:cs="Arial" w:hint="default"/>
        <w:color w:val="0000FF"/>
        <w:sz w:val="20"/>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69CF7450"/>
    <w:multiLevelType w:val="hybridMultilevel"/>
    <w:tmpl w:val="E22EB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8446FF"/>
    <w:multiLevelType w:val="hybridMultilevel"/>
    <w:tmpl w:val="DCDEBA6C"/>
    <w:lvl w:ilvl="0" w:tplc="04090019">
      <w:start w:val="1"/>
      <w:numFmt w:val="lowerLetter"/>
      <w:lvlText w:val="%1."/>
      <w:lvlJc w:val="lef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597B27"/>
    <w:multiLevelType w:val="hybridMultilevel"/>
    <w:tmpl w:val="9B08E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830151"/>
    <w:multiLevelType w:val="multilevel"/>
    <w:tmpl w:val="69C4F29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7899549E"/>
    <w:multiLevelType w:val="hybridMultilevel"/>
    <w:tmpl w:val="8352736E"/>
    <w:lvl w:ilvl="0" w:tplc="D7C41568">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7"/>
  </w:num>
  <w:num w:numId="2">
    <w:abstractNumId w:val="6"/>
  </w:num>
  <w:num w:numId="3">
    <w:abstractNumId w:val="9"/>
  </w:num>
  <w:num w:numId="4">
    <w:abstractNumId w:val="12"/>
  </w:num>
  <w:num w:numId="5">
    <w:abstractNumId w:val="11"/>
  </w:num>
  <w:num w:numId="6">
    <w:abstractNumId w:val="18"/>
  </w:num>
  <w:num w:numId="7">
    <w:abstractNumId w:val="18"/>
    <w:lvlOverride w:ilvl="0">
      <w:startOverride w:val="1"/>
    </w:lvlOverride>
  </w:num>
  <w:num w:numId="8">
    <w:abstractNumId w:val="5"/>
  </w:num>
  <w:num w:numId="9">
    <w:abstractNumId w:val="14"/>
  </w:num>
  <w:num w:numId="10">
    <w:abstractNumId w:val="8"/>
  </w:num>
  <w:num w:numId="11">
    <w:abstractNumId w:val="0"/>
  </w:num>
  <w:num w:numId="12">
    <w:abstractNumId w:val="1"/>
  </w:num>
  <w:num w:numId="13">
    <w:abstractNumId w:val="2"/>
  </w:num>
  <w:num w:numId="14">
    <w:abstractNumId w:val="3"/>
  </w:num>
  <w:num w:numId="15">
    <w:abstractNumId w:val="4"/>
  </w:num>
  <w:num w:numId="16">
    <w:abstractNumId w:val="16"/>
  </w:num>
  <w:num w:numId="17">
    <w:abstractNumId w:val="15"/>
  </w:num>
  <w:num w:numId="18">
    <w:abstractNumId w:val="7"/>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36"/>
    <w:rsid w:val="00042A2A"/>
    <w:rsid w:val="00065FEB"/>
    <w:rsid w:val="000820F4"/>
    <w:rsid w:val="000979C2"/>
    <w:rsid w:val="000A75FA"/>
    <w:rsid w:val="000C4922"/>
    <w:rsid w:val="000E0C1F"/>
    <w:rsid w:val="000E76C1"/>
    <w:rsid w:val="000F1A6C"/>
    <w:rsid w:val="00125FB1"/>
    <w:rsid w:val="00156FBD"/>
    <w:rsid w:val="00170A87"/>
    <w:rsid w:val="001823E3"/>
    <w:rsid w:val="001A6695"/>
    <w:rsid w:val="001E4006"/>
    <w:rsid w:val="0022077D"/>
    <w:rsid w:val="0022375E"/>
    <w:rsid w:val="00293928"/>
    <w:rsid w:val="002C028E"/>
    <w:rsid w:val="0030377A"/>
    <w:rsid w:val="00357EF3"/>
    <w:rsid w:val="003918DB"/>
    <w:rsid w:val="003938CA"/>
    <w:rsid w:val="003B492F"/>
    <w:rsid w:val="004173F9"/>
    <w:rsid w:val="00437AB8"/>
    <w:rsid w:val="00470A38"/>
    <w:rsid w:val="00475DDD"/>
    <w:rsid w:val="00494003"/>
    <w:rsid w:val="004A0252"/>
    <w:rsid w:val="004A607C"/>
    <w:rsid w:val="004B5A40"/>
    <w:rsid w:val="004F3D01"/>
    <w:rsid w:val="00514DE2"/>
    <w:rsid w:val="00521B9D"/>
    <w:rsid w:val="0052627A"/>
    <w:rsid w:val="00532186"/>
    <w:rsid w:val="005510AA"/>
    <w:rsid w:val="00551766"/>
    <w:rsid w:val="005579F3"/>
    <w:rsid w:val="00562BA6"/>
    <w:rsid w:val="005729C6"/>
    <w:rsid w:val="00643FE9"/>
    <w:rsid w:val="00646E25"/>
    <w:rsid w:val="0067483B"/>
    <w:rsid w:val="006F3BC6"/>
    <w:rsid w:val="00760C79"/>
    <w:rsid w:val="007A530A"/>
    <w:rsid w:val="007D67FA"/>
    <w:rsid w:val="007E554E"/>
    <w:rsid w:val="00806282"/>
    <w:rsid w:val="00824157"/>
    <w:rsid w:val="00835B8F"/>
    <w:rsid w:val="00845DD0"/>
    <w:rsid w:val="00853E27"/>
    <w:rsid w:val="0086218D"/>
    <w:rsid w:val="00867FE8"/>
    <w:rsid w:val="008C564C"/>
    <w:rsid w:val="008C6BCA"/>
    <w:rsid w:val="008D77EE"/>
    <w:rsid w:val="008F1938"/>
    <w:rsid w:val="00933EF1"/>
    <w:rsid w:val="009475E4"/>
    <w:rsid w:val="009524A9"/>
    <w:rsid w:val="00964232"/>
    <w:rsid w:val="009879BC"/>
    <w:rsid w:val="0099138F"/>
    <w:rsid w:val="00994C98"/>
    <w:rsid w:val="009D6DB0"/>
    <w:rsid w:val="00A01D90"/>
    <w:rsid w:val="00A21510"/>
    <w:rsid w:val="00A27DFF"/>
    <w:rsid w:val="00A53E85"/>
    <w:rsid w:val="00A77748"/>
    <w:rsid w:val="00A803AC"/>
    <w:rsid w:val="00A96D0C"/>
    <w:rsid w:val="00AE0163"/>
    <w:rsid w:val="00B41B84"/>
    <w:rsid w:val="00B43E59"/>
    <w:rsid w:val="00B56727"/>
    <w:rsid w:val="00B829B9"/>
    <w:rsid w:val="00BE7DD5"/>
    <w:rsid w:val="00BF775C"/>
    <w:rsid w:val="00C06D5A"/>
    <w:rsid w:val="00C35163"/>
    <w:rsid w:val="00C5000D"/>
    <w:rsid w:val="00C630C2"/>
    <w:rsid w:val="00C75369"/>
    <w:rsid w:val="00C8397B"/>
    <w:rsid w:val="00C932C4"/>
    <w:rsid w:val="00C946E7"/>
    <w:rsid w:val="00C9762B"/>
    <w:rsid w:val="00CC6CFD"/>
    <w:rsid w:val="00D16E02"/>
    <w:rsid w:val="00D25CC9"/>
    <w:rsid w:val="00D33A1D"/>
    <w:rsid w:val="00D4282F"/>
    <w:rsid w:val="00D704FC"/>
    <w:rsid w:val="00D74070"/>
    <w:rsid w:val="00D77EB6"/>
    <w:rsid w:val="00D90C81"/>
    <w:rsid w:val="00DC6192"/>
    <w:rsid w:val="00DF5035"/>
    <w:rsid w:val="00E01BA6"/>
    <w:rsid w:val="00E162B3"/>
    <w:rsid w:val="00E16364"/>
    <w:rsid w:val="00E303F7"/>
    <w:rsid w:val="00E33A65"/>
    <w:rsid w:val="00E6191C"/>
    <w:rsid w:val="00E64268"/>
    <w:rsid w:val="00EA6486"/>
    <w:rsid w:val="00ED0CE3"/>
    <w:rsid w:val="00EE2CEA"/>
    <w:rsid w:val="00F127FD"/>
    <w:rsid w:val="00F51A76"/>
    <w:rsid w:val="00F552AF"/>
    <w:rsid w:val="00F70048"/>
    <w:rsid w:val="00F90CAA"/>
    <w:rsid w:val="00FB1EA4"/>
    <w:rsid w:val="00FC6336"/>
    <w:rsid w:val="00FF0A8D"/>
    <w:rsid w:val="00FF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73C14"/>
  <w15:docId w15:val="{46E20D99-BD46-4045-BAC6-367F08CB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22"/>
    <w:pPr>
      <w:spacing w:before="60" w:after="60" w:line="240" w:lineRule="auto"/>
      <w:jc w:val="both"/>
    </w:pPr>
    <w:rPr>
      <w:rFonts w:ascii="Arial" w:eastAsia="Times New Roman" w:hAnsi="Arial" w:cs="Arial"/>
      <w:bCs/>
      <w:kern w:val="32"/>
      <w:sz w:val="20"/>
      <w:szCs w:val="20"/>
    </w:rPr>
  </w:style>
  <w:style w:type="paragraph" w:styleId="Heading1">
    <w:name w:val="heading 1"/>
    <w:basedOn w:val="Normal"/>
    <w:next w:val="Normal"/>
    <w:link w:val="Heading1Char"/>
    <w:uiPriority w:val="9"/>
    <w:qFormat/>
    <w:rsid w:val="00FC6336"/>
    <w:pPr>
      <w:keepNext/>
      <w:keepLines/>
      <w:spacing w:before="480" w:after="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uiPriority w:val="9"/>
    <w:unhideWhenUsed/>
    <w:qFormat/>
    <w:rsid w:val="00FC6336"/>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unhideWhenUsed/>
    <w:qFormat/>
    <w:rsid w:val="00BE7DD5"/>
    <w:pPr>
      <w:keepNext/>
      <w:keepLines/>
      <w:spacing w:before="200" w:after="0"/>
      <w:outlineLvl w:val="2"/>
    </w:pPr>
    <w:rPr>
      <w:rFonts w:asciiTheme="majorHAnsi" w:eastAsiaTheme="majorEastAsia" w:hAnsiTheme="majorHAnsi" w:cstheme="majorBidi"/>
      <w:b/>
      <w:bCs w:val="0"/>
      <w:color w:val="4F81BD" w:themeColor="accent1"/>
    </w:rPr>
  </w:style>
  <w:style w:type="paragraph" w:styleId="Heading4">
    <w:name w:val="heading 4"/>
    <w:basedOn w:val="Normal"/>
    <w:next w:val="Normal"/>
    <w:link w:val="Heading4Char"/>
    <w:uiPriority w:val="9"/>
    <w:semiHidden/>
    <w:unhideWhenUsed/>
    <w:qFormat/>
    <w:rsid w:val="007D67FA"/>
    <w:pPr>
      <w:keepNext/>
      <w:keepLines/>
      <w:spacing w:before="200" w:after="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FC6336"/>
    <w:pPr>
      <w:spacing w:before="0" w:after="120"/>
      <w:jc w:val="center"/>
      <w:outlineLvl w:val="0"/>
    </w:pPr>
    <w:rPr>
      <w:b/>
      <w:bCs w:val="0"/>
      <w:i/>
      <w:smallCaps/>
      <w:kern w:val="28"/>
      <w:sz w:val="48"/>
      <w:szCs w:val="32"/>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FC6336"/>
    <w:rPr>
      <w:rFonts w:ascii="Arial" w:eastAsia="Times New Roman" w:hAnsi="Arial" w:cs="Arial"/>
      <w:b/>
      <w:i/>
      <w:smallCaps/>
      <w:kern w:val="28"/>
      <w:sz w:val="48"/>
      <w:szCs w:val="32"/>
      <w14:shadow w14:blurRad="50800" w14:dist="38100" w14:dir="2700000" w14:sx="100000" w14:sy="100000" w14:kx="0" w14:ky="0" w14:algn="tl">
        <w14:srgbClr w14:val="000000">
          <w14:alpha w14:val="60000"/>
        </w14:srgbClr>
      </w14:shadow>
    </w:rPr>
  </w:style>
  <w:style w:type="paragraph" w:styleId="Subtitle">
    <w:name w:val="Subtitle"/>
    <w:basedOn w:val="Title"/>
    <w:next w:val="Normal"/>
    <w:link w:val="SubtitleChar"/>
    <w:qFormat/>
    <w:rsid w:val="00FC6336"/>
    <w:pPr>
      <w:spacing w:after="240"/>
      <w:outlineLvl w:val="1"/>
    </w:pPr>
    <w:rPr>
      <w:sz w:val="24"/>
    </w:rPr>
  </w:style>
  <w:style w:type="character" w:customStyle="1" w:styleId="SubtitleChar">
    <w:name w:val="Subtitle Char"/>
    <w:basedOn w:val="DefaultParagraphFont"/>
    <w:link w:val="Subtitle"/>
    <w:rsid w:val="00FC6336"/>
    <w:rPr>
      <w:rFonts w:ascii="Arial" w:eastAsia="Times New Roman" w:hAnsi="Arial" w:cs="Arial"/>
      <w:b/>
      <w:i/>
      <w:smallCaps/>
      <w:kern w:val="28"/>
      <w:sz w:val="24"/>
      <w:szCs w:val="32"/>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FC633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336"/>
    <w:rPr>
      <w:rFonts w:ascii="Tahoma" w:eastAsia="Times New Roman" w:hAnsi="Tahoma" w:cs="Tahoma"/>
      <w:bCs/>
      <w:kern w:val="32"/>
      <w:sz w:val="16"/>
      <w:szCs w:val="16"/>
    </w:rPr>
  </w:style>
  <w:style w:type="paragraph" w:styleId="BodyText">
    <w:name w:val="Body Text"/>
    <w:basedOn w:val="Normal"/>
    <w:link w:val="BodyTextChar"/>
    <w:rsid w:val="00FC6336"/>
    <w:pPr>
      <w:spacing w:after="120"/>
    </w:pPr>
  </w:style>
  <w:style w:type="character" w:customStyle="1" w:styleId="BodyTextChar">
    <w:name w:val="Body Text Char"/>
    <w:basedOn w:val="DefaultParagraphFont"/>
    <w:link w:val="BodyText"/>
    <w:rsid w:val="00FC6336"/>
    <w:rPr>
      <w:rFonts w:ascii="Arial" w:eastAsia="Times New Roman" w:hAnsi="Arial" w:cs="Arial"/>
      <w:bCs/>
      <w:kern w:val="32"/>
      <w:sz w:val="20"/>
      <w:szCs w:val="20"/>
    </w:rPr>
  </w:style>
  <w:style w:type="character" w:customStyle="1" w:styleId="Heading1Char">
    <w:name w:val="Heading 1 Char"/>
    <w:basedOn w:val="DefaultParagraphFont"/>
    <w:link w:val="Heading1"/>
    <w:uiPriority w:val="9"/>
    <w:rsid w:val="00FC6336"/>
    <w:rPr>
      <w:rFonts w:asciiTheme="majorHAnsi" w:eastAsiaTheme="majorEastAsia" w:hAnsiTheme="majorHAnsi" w:cstheme="majorBidi"/>
      <w:b/>
      <w:color w:val="365F91" w:themeColor="accent1" w:themeShade="BF"/>
      <w:kern w:val="32"/>
      <w:sz w:val="28"/>
      <w:szCs w:val="28"/>
    </w:rPr>
  </w:style>
  <w:style w:type="paragraph" w:styleId="TOCHeading">
    <w:name w:val="TOC Heading"/>
    <w:basedOn w:val="Heading1"/>
    <w:next w:val="Normal"/>
    <w:uiPriority w:val="39"/>
    <w:unhideWhenUsed/>
    <w:qFormat/>
    <w:rsid w:val="00FC6336"/>
    <w:pPr>
      <w:spacing w:line="276" w:lineRule="auto"/>
      <w:outlineLvl w:val="9"/>
    </w:pPr>
    <w:rPr>
      <w:bCs/>
      <w:kern w:val="0"/>
    </w:rPr>
  </w:style>
  <w:style w:type="paragraph" w:styleId="Header">
    <w:name w:val="header"/>
    <w:aliases w:val="Style Header"/>
    <w:basedOn w:val="Normal"/>
    <w:link w:val="HeaderChar"/>
    <w:unhideWhenUsed/>
    <w:rsid w:val="00FC6336"/>
    <w:pPr>
      <w:tabs>
        <w:tab w:val="center" w:pos="4680"/>
        <w:tab w:val="right" w:pos="9360"/>
      </w:tabs>
      <w:spacing w:before="0" w:after="0" w:line="276" w:lineRule="auto"/>
    </w:pPr>
    <w:rPr>
      <w:rFonts w:eastAsiaTheme="minorEastAsia"/>
      <w:bCs w:val="0"/>
      <w:kern w:val="0"/>
    </w:rPr>
  </w:style>
  <w:style w:type="character" w:customStyle="1" w:styleId="HeaderChar">
    <w:name w:val="Header Char"/>
    <w:aliases w:val="Style Header Char"/>
    <w:basedOn w:val="DefaultParagraphFont"/>
    <w:link w:val="Header"/>
    <w:uiPriority w:val="99"/>
    <w:rsid w:val="00FC6336"/>
    <w:rPr>
      <w:rFonts w:ascii="Arial" w:eastAsiaTheme="minorEastAsia" w:hAnsi="Arial" w:cs="Arial"/>
      <w:sz w:val="20"/>
      <w:szCs w:val="20"/>
    </w:rPr>
  </w:style>
  <w:style w:type="paragraph" w:customStyle="1" w:styleId="tabletext">
    <w:name w:val="table_text"/>
    <w:basedOn w:val="Normal"/>
    <w:rsid w:val="00FC6336"/>
    <w:pPr>
      <w:spacing w:before="40" w:after="40" w:line="240" w:lineRule="atLeast"/>
      <w:ind w:left="-18" w:firstLine="18"/>
    </w:pPr>
    <w:rPr>
      <w:rFonts w:cs="Times New Roman"/>
      <w:bCs w:val="0"/>
      <w:iCs/>
      <w:color w:val="000000"/>
      <w:kern w:val="0"/>
      <w:sz w:val="18"/>
      <w:szCs w:val="24"/>
    </w:rPr>
  </w:style>
  <w:style w:type="paragraph" w:customStyle="1" w:styleId="StyleHeading2SAHeading2SAHeading21SAHeading22SAHeading23">
    <w:name w:val="Style Heading 2SAHeading 2SAHeading 21SAHeading 22SAHeading 23..."/>
    <w:basedOn w:val="Heading2"/>
    <w:rsid w:val="00FC6336"/>
    <w:pPr>
      <w:keepLines w:val="0"/>
      <w:widowControl w:val="0"/>
      <w:spacing w:before="120" w:after="60" w:line="360" w:lineRule="auto"/>
      <w:ind w:left="576" w:hanging="576"/>
    </w:pPr>
    <w:rPr>
      <w:rFonts w:ascii="Arial" w:eastAsia="Times New Roman" w:hAnsi="Arial" w:cs="Times New Roman"/>
      <w:bCs/>
      <w:color w:val="auto"/>
      <w:kern w:val="0"/>
      <w:sz w:val="28"/>
      <w:szCs w:val="20"/>
    </w:rPr>
  </w:style>
  <w:style w:type="character" w:customStyle="1" w:styleId="Heading2Char">
    <w:name w:val="Heading 2 Char"/>
    <w:basedOn w:val="DefaultParagraphFont"/>
    <w:link w:val="Heading2"/>
    <w:uiPriority w:val="9"/>
    <w:rsid w:val="00FC6336"/>
    <w:rPr>
      <w:rFonts w:asciiTheme="majorHAnsi" w:eastAsiaTheme="majorEastAsia" w:hAnsiTheme="majorHAnsi" w:cstheme="majorBidi"/>
      <w:b/>
      <w:color w:val="4F81BD" w:themeColor="accent1"/>
      <w:kern w:val="32"/>
      <w:sz w:val="26"/>
      <w:szCs w:val="26"/>
    </w:rPr>
  </w:style>
  <w:style w:type="paragraph" w:styleId="TOC1">
    <w:name w:val="toc 1"/>
    <w:basedOn w:val="Normal"/>
    <w:next w:val="Normal"/>
    <w:autoRedefine/>
    <w:uiPriority w:val="39"/>
    <w:unhideWhenUsed/>
    <w:rsid w:val="00FC6336"/>
    <w:pPr>
      <w:spacing w:after="100"/>
    </w:pPr>
  </w:style>
  <w:style w:type="paragraph" w:styleId="TOC2">
    <w:name w:val="toc 2"/>
    <w:basedOn w:val="Normal"/>
    <w:next w:val="Normal"/>
    <w:autoRedefine/>
    <w:uiPriority w:val="39"/>
    <w:unhideWhenUsed/>
    <w:rsid w:val="005579F3"/>
    <w:pPr>
      <w:tabs>
        <w:tab w:val="right" w:pos="9964"/>
      </w:tabs>
      <w:spacing w:after="100"/>
    </w:pPr>
  </w:style>
  <w:style w:type="paragraph" w:customStyle="1" w:styleId="Chapter">
    <w:name w:val="Chapter"/>
    <w:basedOn w:val="Normal"/>
    <w:next w:val="Heading1"/>
    <w:rsid w:val="00FC6336"/>
    <w:pPr>
      <w:pageBreakBefore/>
      <w:spacing w:before="3000" w:after="120"/>
      <w:jc w:val="left"/>
    </w:pPr>
    <w:rPr>
      <w:i/>
      <w:sz w:val="16"/>
    </w:rPr>
  </w:style>
  <w:style w:type="paragraph" w:styleId="Footer">
    <w:name w:val="footer"/>
    <w:basedOn w:val="Header"/>
    <w:link w:val="FooterChar"/>
    <w:rsid w:val="00FC6336"/>
    <w:pPr>
      <w:tabs>
        <w:tab w:val="clear" w:pos="4680"/>
        <w:tab w:val="clear" w:pos="9360"/>
        <w:tab w:val="center" w:pos="4320"/>
        <w:tab w:val="right" w:pos="8640"/>
        <w:tab w:val="right" w:pos="9923"/>
      </w:tabs>
      <w:spacing w:line="240" w:lineRule="auto"/>
      <w:jc w:val="left"/>
    </w:pPr>
    <w:rPr>
      <w:rFonts w:eastAsia="Times New Roman"/>
      <w:bCs/>
      <w:i/>
      <w:iCs/>
      <w:kern w:val="32"/>
      <w:sz w:val="16"/>
    </w:rPr>
  </w:style>
  <w:style w:type="character" w:customStyle="1" w:styleId="FooterChar">
    <w:name w:val="Footer Char"/>
    <w:basedOn w:val="DefaultParagraphFont"/>
    <w:link w:val="Footer"/>
    <w:rsid w:val="00FC6336"/>
    <w:rPr>
      <w:rFonts w:ascii="Arial" w:eastAsia="Times New Roman" w:hAnsi="Arial" w:cs="Arial"/>
      <w:bCs/>
      <w:i/>
      <w:iCs/>
      <w:kern w:val="32"/>
      <w:sz w:val="16"/>
      <w:szCs w:val="20"/>
    </w:rPr>
  </w:style>
  <w:style w:type="character" w:styleId="PageNumber">
    <w:name w:val="page number"/>
    <w:basedOn w:val="DefaultParagraphFont"/>
    <w:rsid w:val="00FC6336"/>
  </w:style>
  <w:style w:type="character" w:styleId="Hyperlink">
    <w:name w:val="Hyperlink"/>
    <w:uiPriority w:val="99"/>
    <w:rsid w:val="00FC6336"/>
    <w:rPr>
      <w:color w:val="0000FF"/>
      <w:u w:val="single"/>
    </w:rPr>
  </w:style>
  <w:style w:type="paragraph" w:customStyle="1" w:styleId="StyleBodyTextLeft05">
    <w:name w:val="Style Body Text + Left:  0.5&quot;"/>
    <w:basedOn w:val="BodyText"/>
    <w:rsid w:val="00FC6336"/>
    <w:pPr>
      <w:spacing w:after="60"/>
      <w:ind w:left="720"/>
    </w:pPr>
    <w:rPr>
      <w:rFonts w:ascii="Lucida Bright" w:hAnsi="Lucida Bright" w:cs="Times New Roman"/>
    </w:rPr>
  </w:style>
  <w:style w:type="paragraph" w:styleId="HTMLPreformatted">
    <w:name w:val="HTML Preformatted"/>
    <w:basedOn w:val="Normal"/>
    <w:link w:val="HTMLPreformattedChar"/>
    <w:rsid w:val="00FC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bCs w:val="0"/>
      <w:kern w:val="0"/>
    </w:rPr>
  </w:style>
  <w:style w:type="character" w:customStyle="1" w:styleId="HTMLPreformattedChar">
    <w:name w:val="HTML Preformatted Char"/>
    <w:basedOn w:val="DefaultParagraphFont"/>
    <w:link w:val="HTMLPreformatted"/>
    <w:rsid w:val="00FC6336"/>
    <w:rPr>
      <w:rFonts w:ascii="Courier New" w:eastAsia="Times New Roman" w:hAnsi="Courier New" w:cs="Courier New"/>
      <w:sz w:val="20"/>
      <w:szCs w:val="20"/>
    </w:rPr>
  </w:style>
  <w:style w:type="paragraph" w:customStyle="1" w:styleId="Default">
    <w:name w:val="Default"/>
    <w:rsid w:val="00437AB8"/>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4Char">
    <w:name w:val="Heading 4 Char"/>
    <w:basedOn w:val="DefaultParagraphFont"/>
    <w:link w:val="Heading4"/>
    <w:uiPriority w:val="9"/>
    <w:semiHidden/>
    <w:rsid w:val="007D67FA"/>
    <w:rPr>
      <w:rFonts w:asciiTheme="majorHAnsi" w:eastAsiaTheme="majorEastAsia" w:hAnsiTheme="majorHAnsi" w:cstheme="majorBidi"/>
      <w:b/>
      <w:i/>
      <w:iCs/>
      <w:color w:val="4F81BD" w:themeColor="accent1"/>
      <w:kern w:val="32"/>
      <w:sz w:val="20"/>
      <w:szCs w:val="20"/>
    </w:rPr>
  </w:style>
  <w:style w:type="character" w:customStyle="1" w:styleId="SourceText">
    <w:name w:val="Source Text"/>
    <w:rsid w:val="007D67FA"/>
    <w:rPr>
      <w:rFonts w:ascii="Courier New" w:eastAsia="Courier New" w:hAnsi="Courier New" w:cs="Courier New"/>
    </w:rPr>
  </w:style>
  <w:style w:type="paragraph" w:customStyle="1" w:styleId="TextBody">
    <w:name w:val="Text Body"/>
    <w:basedOn w:val="Normal"/>
    <w:rsid w:val="007D67FA"/>
    <w:pPr>
      <w:suppressAutoHyphens/>
      <w:spacing w:before="0" w:after="120" w:line="100" w:lineRule="atLeast"/>
    </w:pPr>
    <w:rPr>
      <w:rFonts w:cs="font392"/>
      <w:color w:val="000000"/>
      <w:kern w:val="1"/>
      <w:sz w:val="24"/>
      <w:szCs w:val="24"/>
      <w:lang w:eastAsia="ar-SA"/>
    </w:rPr>
  </w:style>
  <w:style w:type="paragraph" w:customStyle="1" w:styleId="PreformattedText">
    <w:name w:val="Preformatted Text"/>
    <w:basedOn w:val="Normal"/>
    <w:rsid w:val="007D67FA"/>
    <w:pPr>
      <w:suppressAutoHyphens/>
      <w:spacing w:before="0" w:after="0" w:line="100" w:lineRule="atLeast"/>
    </w:pPr>
    <w:rPr>
      <w:rFonts w:ascii="Courier New" w:eastAsia="NSimSun" w:hAnsi="Courier New" w:cs="Courier New"/>
      <w:color w:val="000000"/>
      <w:kern w:val="1"/>
      <w:lang w:eastAsia="ar-SA"/>
    </w:rPr>
  </w:style>
  <w:style w:type="character" w:customStyle="1" w:styleId="Heading3Char">
    <w:name w:val="Heading 3 Char"/>
    <w:basedOn w:val="DefaultParagraphFont"/>
    <w:link w:val="Heading3"/>
    <w:uiPriority w:val="9"/>
    <w:rsid w:val="00BE7DD5"/>
    <w:rPr>
      <w:rFonts w:asciiTheme="majorHAnsi" w:eastAsiaTheme="majorEastAsia" w:hAnsiTheme="majorHAnsi" w:cstheme="majorBidi"/>
      <w:b/>
      <w:color w:val="4F81BD" w:themeColor="accent1"/>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79E2-EE7A-42F1-9F91-1FEF6138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SrinivasuluT</dc:creator>
  <cp:lastModifiedBy>HB, Harish TPC</cp:lastModifiedBy>
  <cp:revision>24</cp:revision>
  <dcterms:created xsi:type="dcterms:W3CDTF">2017-04-26T04:48:00Z</dcterms:created>
  <dcterms:modified xsi:type="dcterms:W3CDTF">2017-04-26T05:03:00Z</dcterms:modified>
</cp:coreProperties>
</file>